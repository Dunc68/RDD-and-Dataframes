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951F1">
        <w:rPr>
          <w:rFonts w:cs="Arial"/>
          <w:sz w:val="56"/>
        </w:rPr>
        <w:t>1</w:t>
      </w:r>
      <w:r w:rsidR="003E73BA">
        <w:rPr>
          <w:rFonts w:cs="Arial"/>
          <w:sz w:val="56"/>
        </w:rPr>
        <w:t>8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7062E1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7062E1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951F1">
              <w:rPr>
                <w:b w:val="0"/>
              </w:rPr>
              <w:t>1</w:t>
            </w:r>
            <w:r w:rsidR="003E73BA">
              <w:rPr>
                <w:b w:val="0"/>
              </w:rPr>
              <w:t>8</w:t>
            </w:r>
            <w:r>
              <w:rPr>
                <w:b w:val="0"/>
              </w:rPr>
              <w:t xml:space="preserve"> – Assignment </w:t>
            </w:r>
            <w:r w:rsidR="007062E1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7062E1">
            <w:r>
              <w:rPr>
                <w:b/>
              </w:rPr>
              <w:t xml:space="preserve">Session </w:t>
            </w:r>
            <w:r w:rsidR="009951F1">
              <w:rPr>
                <w:b/>
              </w:rPr>
              <w:t>1</w:t>
            </w:r>
            <w:r w:rsidR="003E73BA">
              <w:rPr>
                <w:b/>
              </w:rPr>
              <w:t>8</w:t>
            </w:r>
            <w:r>
              <w:rPr>
                <w:b/>
              </w:rPr>
              <w:t xml:space="preserve"> – Assignment </w:t>
            </w:r>
            <w:r w:rsidR="007062E1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9951F1">
            <w:r>
              <w:t>1</w:t>
            </w:r>
            <w:r w:rsidR="007062E1">
              <w:t>8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185827"/>
      <w:r>
        <w:t>Contents</w:t>
      </w:r>
      <w:bookmarkEnd w:id="0"/>
      <w:bookmarkEnd w:id="1"/>
    </w:p>
    <w:p w:rsidR="00496CEC" w:rsidRDefault="00496CEC"/>
    <w:p w:rsidR="007062E1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185827" w:history="1">
        <w:r w:rsidR="007062E1" w:rsidRPr="00C954B2">
          <w:rPr>
            <w:rStyle w:val="Hyperlink"/>
            <w:noProof/>
          </w:rPr>
          <w:t>Contents</w:t>
        </w:r>
        <w:r w:rsidR="007062E1">
          <w:rPr>
            <w:noProof/>
            <w:webHidden/>
          </w:rPr>
          <w:tab/>
        </w:r>
        <w:r w:rsidR="007062E1">
          <w:rPr>
            <w:noProof/>
            <w:webHidden/>
          </w:rPr>
          <w:fldChar w:fldCharType="begin"/>
        </w:r>
        <w:r w:rsidR="007062E1">
          <w:rPr>
            <w:noProof/>
            <w:webHidden/>
          </w:rPr>
          <w:instrText xml:space="preserve"> PAGEREF _Toc496185827 \h </w:instrText>
        </w:r>
        <w:r w:rsidR="007062E1">
          <w:rPr>
            <w:noProof/>
            <w:webHidden/>
          </w:rPr>
        </w:r>
        <w:r w:rsidR="007062E1">
          <w:rPr>
            <w:noProof/>
            <w:webHidden/>
          </w:rPr>
          <w:fldChar w:fldCharType="separate"/>
        </w:r>
        <w:r w:rsidR="007062E1">
          <w:rPr>
            <w:noProof/>
            <w:webHidden/>
          </w:rPr>
          <w:t>2</w:t>
        </w:r>
        <w:r w:rsidR="007062E1">
          <w:rPr>
            <w:noProof/>
            <w:webHidden/>
          </w:rPr>
          <w:fldChar w:fldCharType="end"/>
        </w:r>
      </w:hyperlink>
    </w:p>
    <w:p w:rsidR="007062E1" w:rsidRDefault="007062E1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828" w:history="1">
        <w:r w:rsidRPr="00C954B2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62E1" w:rsidRDefault="007062E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829" w:history="1">
        <w:r w:rsidRPr="00C954B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954B2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2E1" w:rsidRDefault="007062E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830" w:history="1">
        <w:r w:rsidRPr="00C954B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954B2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2E1" w:rsidRDefault="007062E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831" w:history="1">
        <w:r w:rsidRPr="00C954B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954B2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2E1" w:rsidRDefault="007062E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832" w:history="1">
        <w:r w:rsidRPr="00C954B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954B2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6185828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3E73BA">
            <w:pPr>
              <w:jc w:val="left"/>
            </w:pPr>
            <w:r>
              <w:t>1</w:t>
            </w:r>
            <w:r w:rsidR="003E73BA">
              <w:t>9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185829"/>
      <w:r w:rsidR="00DB4D2F">
        <w:lastRenderedPageBreak/>
        <w:t>Problem Statement</w:t>
      </w:r>
      <w:bookmarkEnd w:id="6"/>
    </w:p>
    <w:p w:rsidR="007062E1" w:rsidRDefault="007062E1" w:rsidP="007062E1">
      <w:pPr>
        <w:pStyle w:val="ListParagraph"/>
        <w:numPr>
          <w:ilvl w:val="0"/>
          <w:numId w:val="21"/>
        </w:numPr>
        <w:jc w:val="left"/>
      </w:pPr>
      <w:r>
        <w:t>Which route is generating the most revenue per year</w:t>
      </w:r>
    </w:p>
    <w:p w:rsidR="007062E1" w:rsidRDefault="007062E1" w:rsidP="007062E1">
      <w:pPr>
        <w:pStyle w:val="ListParagraph"/>
        <w:numPr>
          <w:ilvl w:val="0"/>
          <w:numId w:val="21"/>
        </w:numPr>
        <w:jc w:val="left"/>
      </w:pPr>
      <w:r>
        <w:t>What is the total amount spent by every user on air-travel per year</w:t>
      </w:r>
    </w:p>
    <w:p w:rsidR="007062E1" w:rsidRPr="007062E1" w:rsidRDefault="007062E1" w:rsidP="007062E1">
      <w:pPr>
        <w:pStyle w:val="ListParagraph"/>
        <w:numPr>
          <w:ilvl w:val="0"/>
          <w:numId w:val="21"/>
        </w:numPr>
        <w:jc w:val="left"/>
        <w:rPr>
          <w:rFonts w:ascii="Consolas" w:hAnsi="Consolas" w:cs="Consolas"/>
          <w:szCs w:val="20"/>
        </w:rPr>
      </w:pPr>
      <w:r>
        <w:t xml:space="preserve">Considering age groups of &lt; </w:t>
      </w:r>
      <w:proofErr w:type="gramStart"/>
      <w:r>
        <w:t>20 ,</w:t>
      </w:r>
      <w:proofErr w:type="gramEnd"/>
      <w:r>
        <w:t xml:space="preserve"> 20-35, 35 &gt; ,Which age group is travelling the most</w:t>
      </w:r>
      <w:r>
        <w:t xml:space="preserve"> </w:t>
      </w:r>
      <w:r>
        <w:t>every year.</w:t>
      </w:r>
    </w:p>
    <w:p w:rsidR="003E73BA" w:rsidRDefault="003E73BA" w:rsidP="007062E1">
      <w:pPr>
        <w:jc w:val="left"/>
      </w:pPr>
    </w:p>
    <w:p w:rsidR="009951F1" w:rsidRDefault="003E73BA" w:rsidP="003E73BA">
      <w:pPr>
        <w:rPr>
          <w:lang w:val="en-US" w:eastAsia="en-GB"/>
        </w:rPr>
      </w:pPr>
      <w:r>
        <w:t>Using the datasets below:</w:t>
      </w:r>
    </w:p>
    <w:p w:rsidR="003E73BA" w:rsidRDefault="003E73BA" w:rsidP="003E73BA">
      <w:pPr>
        <w:pStyle w:val="Heading1"/>
      </w:pPr>
      <w:bookmarkStart w:id="7" w:name="_Toc496185830"/>
      <w:r>
        <w:t>Datasets</w:t>
      </w:r>
      <w:bookmarkEnd w:id="7"/>
    </w:p>
    <w:p w:rsidR="003E73BA" w:rsidRPr="003E73BA" w:rsidRDefault="003E73BA" w:rsidP="003E73BA">
      <w:pPr>
        <w:rPr>
          <w:b/>
        </w:rPr>
      </w:pPr>
      <w:r>
        <w:rPr>
          <w:b/>
        </w:rPr>
        <w:t>S</w:t>
      </w:r>
      <w:r w:rsidRPr="003E73BA">
        <w:rPr>
          <w:b/>
        </w:rPr>
        <w:t>18_Dataset_Holidays.txt</w:t>
      </w:r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,CHN,IND,airplane,200,1990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,IND,CHN,airplane,200,1991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,IND,CHN,airplane,200,1992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,RUS,IND,airplane,200,1990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,CHN,RUS,airplane,200,1992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,AUS,PAK,airplane,200,1991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,RUS,AUS,airplane,200,1990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,IND,RUS,airplane,200,1991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,CHN,RUS,airplane,200,1992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,AUS,CHN,airplane,200,1993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,AUS,CHN,airplane,200,1993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,CHN,IND,airplane,200,1993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,CHN,IND,airplane,200,1993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,IND,AUS,airplane,200,1991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,AUS,IND,airplane,200,1992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,RUS,CHN,airplane,200,1993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,CHN,RUS,airplane,200,1990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,AUS,CHN,airplane,200,1990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,IND,AUS,airplane,200,1991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,RUS,CHN,airplane,200,1992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,PAK,IND,airplane,200,1993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,IND,RUS,airplane,200,1991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,CHN,PAK,airplane,200,1991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,CHN,PAK,airplane,200,1990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,IND,PAK,airplane,200,1991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,PAK,RUS,airplane,200,1991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,CHN,IND,airplane,200,1990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,RUS,IND,airplane,200,1992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,RUS,IND,airplane,200,1992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,CHN,AUS,airplane,200,1990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,PAK,AUS,airplane,200,1993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,CHN,PAK,airplane,200,1994</w:t>
      </w:r>
      <w:proofErr w:type="gramEnd"/>
    </w:p>
    <w:p w:rsidR="003E73BA" w:rsidRDefault="003E73BA" w:rsidP="003E73BA"/>
    <w:p w:rsidR="003E73BA" w:rsidRPr="003E73BA" w:rsidRDefault="003E73BA" w:rsidP="003E73BA">
      <w:pPr>
        <w:rPr>
          <w:b/>
        </w:rPr>
      </w:pPr>
      <w:r>
        <w:rPr>
          <w:b/>
        </w:rPr>
        <w:t>S</w:t>
      </w:r>
      <w:r w:rsidRPr="003E73BA">
        <w:rPr>
          <w:b/>
        </w:rPr>
        <w:t>18_Dataset_</w:t>
      </w:r>
      <w:r>
        <w:rPr>
          <w:b/>
        </w:rPr>
        <w:t>User_Details</w:t>
      </w:r>
      <w:r w:rsidRPr="003E73BA">
        <w:rPr>
          <w:b/>
        </w:rPr>
        <w:t>.txt</w:t>
      </w:r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,mark,15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,john,16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,luke,17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,lisa,27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,mark,25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,peter,22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,james,21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,andrew,55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,thomas,46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,annie,44</w:t>
      </w:r>
      <w:proofErr w:type="gramEnd"/>
    </w:p>
    <w:p w:rsidR="003E73BA" w:rsidRDefault="003E73BA" w:rsidP="003E73BA"/>
    <w:p w:rsidR="003E73BA" w:rsidRDefault="003E73BA" w:rsidP="003E73BA">
      <w:r>
        <w:rPr>
          <w:b/>
        </w:rPr>
        <w:t>S</w:t>
      </w:r>
      <w:r w:rsidRPr="003E73BA">
        <w:rPr>
          <w:b/>
        </w:rPr>
        <w:t>18_Dataset</w:t>
      </w:r>
      <w:r>
        <w:t>_Transport.txt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airplane,</w:t>
      </w:r>
      <w:proofErr w:type="gramEnd"/>
      <w:r w:rsidRPr="003E73BA">
        <w:rPr>
          <w:sz w:val="16"/>
        </w:rPr>
        <w:t>170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car,</w:t>
      </w:r>
      <w:proofErr w:type="gramEnd"/>
      <w:r w:rsidRPr="003E73BA">
        <w:rPr>
          <w:sz w:val="16"/>
        </w:rPr>
        <w:t>140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train,</w:t>
      </w:r>
      <w:proofErr w:type="gramEnd"/>
      <w:r w:rsidRPr="003E73BA">
        <w:rPr>
          <w:sz w:val="16"/>
        </w:rPr>
        <w:t>120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ship,</w:t>
      </w:r>
      <w:proofErr w:type="gramEnd"/>
      <w:r w:rsidRPr="003E73BA">
        <w:rPr>
          <w:sz w:val="16"/>
        </w:rPr>
        <w:t>200</w:t>
      </w:r>
    </w:p>
    <w:p w:rsidR="00C06E53" w:rsidRDefault="003E73BA" w:rsidP="003E73BA">
      <w:r>
        <w:t xml:space="preserve"> </w:t>
      </w:r>
      <w:r w:rsidR="00C06E53">
        <w:br w:type="page"/>
      </w:r>
    </w:p>
    <w:p w:rsidR="000361D8" w:rsidRDefault="00230D39" w:rsidP="009951F1">
      <w:pPr>
        <w:pStyle w:val="Heading1"/>
      </w:pPr>
      <w:bookmarkStart w:id="8" w:name="_Toc496185831"/>
      <w:r>
        <w:lastRenderedPageBreak/>
        <w:t>Solution</w:t>
      </w:r>
      <w:bookmarkEnd w:id="8"/>
    </w:p>
    <w:p w:rsidR="003E73BA" w:rsidRDefault="003E73BA" w:rsidP="002057C0">
      <w:pPr>
        <w:autoSpaceDE w:val="0"/>
        <w:autoSpaceDN w:val="0"/>
        <w:adjustRightInd w:val="0"/>
      </w:pPr>
      <w:r>
        <w:t>I have deliberately commented and printed out all steps for enhanced learning</w:t>
      </w:r>
    </w:p>
    <w:p w:rsidR="003E73BA" w:rsidRPr="003E73BA" w:rsidRDefault="003E73BA" w:rsidP="003E73BA">
      <w:pPr>
        <w:rPr>
          <w:rFonts w:cs="Tahoma"/>
        </w:rPr>
      </w:pPr>
    </w:p>
    <w:p w:rsidR="003E73BA" w:rsidRPr="003E73BA" w:rsidRDefault="003E73BA" w:rsidP="003E73BA">
      <w:pPr>
        <w:rPr>
          <w:rFonts w:cs="Tahoma"/>
          <w:b/>
          <w:szCs w:val="20"/>
        </w:rPr>
      </w:pPr>
      <w:r w:rsidRPr="003E73BA">
        <w:rPr>
          <w:rFonts w:cs="Tahoma"/>
          <w:b/>
          <w:szCs w:val="20"/>
        </w:rPr>
        <w:t>Code written</w:t>
      </w:r>
    </w:p>
    <w:p w:rsidR="003E73BA" w:rsidRPr="003E73BA" w:rsidRDefault="003E73BA" w:rsidP="003E73BA">
      <w:pPr>
        <w:rPr>
          <w:rFonts w:cs="Tahoma"/>
          <w:szCs w:val="20"/>
        </w:rPr>
      </w:pP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._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._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000000"/>
          <w:sz w:val="16"/>
          <w:szCs w:val="20"/>
        </w:rPr>
        <w:t>scala.math.</w:t>
      </w:r>
      <w:r w:rsidRPr="007062E1">
        <w:rPr>
          <w:rFonts w:ascii="Consolas" w:hAnsi="Consolas" w:cs="Consolas"/>
          <w:color w:val="4C4C4C"/>
          <w:sz w:val="16"/>
          <w:szCs w:val="20"/>
        </w:rPr>
        <w:t>min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3F7F5F"/>
          <w:sz w:val="16"/>
          <w:szCs w:val="20"/>
        </w:rPr>
        <w:t xml:space="preserve">//** Compute the </w:t>
      </w:r>
      <w:proofErr w:type="spellStart"/>
      <w:r w:rsidRPr="007062E1">
        <w:rPr>
          <w:rFonts w:ascii="Consolas" w:hAnsi="Consolas" w:cs="Consolas"/>
          <w:color w:val="3F7F5F"/>
          <w:sz w:val="16"/>
          <w:szCs w:val="20"/>
        </w:rPr>
        <w:t>the</w:t>
      </w:r>
      <w:proofErr w:type="spell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following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329399"/>
          <w:sz w:val="16"/>
          <w:szCs w:val="20"/>
        </w:rPr>
        <w:t>holiday2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7062E1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7062E1">
        <w:rPr>
          <w:rFonts w:ascii="Consolas" w:hAnsi="Consolas" w:cs="Consolas"/>
          <w:color w:val="3F5FBF"/>
          <w:sz w:val="16"/>
          <w:szCs w:val="20"/>
        </w:rPr>
        <w:t>userID</w:t>
      </w:r>
      <w:proofErr w:type="gramStart"/>
      <w:r w:rsidRPr="007062E1">
        <w:rPr>
          <w:rFonts w:ascii="Consolas" w:hAnsi="Consolas" w:cs="Consolas"/>
          <w:color w:val="3F5FBF"/>
          <w:sz w:val="16"/>
          <w:szCs w:val="20"/>
        </w:rPr>
        <w:t>,</w:t>
      </w:r>
      <w:r w:rsidRPr="007062E1">
        <w:rPr>
          <w:rFonts w:ascii="Consolas" w:hAnsi="Consolas" w:cs="Consolas"/>
          <w:color w:val="3F5FBF"/>
          <w:sz w:val="16"/>
          <w:szCs w:val="20"/>
          <w:u w:val="single"/>
        </w:rPr>
        <w:t>src</w:t>
      </w:r>
      <w:r w:rsidRPr="007062E1">
        <w:rPr>
          <w:rFonts w:ascii="Consolas" w:hAnsi="Consolas" w:cs="Consolas"/>
          <w:color w:val="3F5FBF"/>
          <w:sz w:val="16"/>
          <w:szCs w:val="20"/>
        </w:rPr>
        <w:t>,</w:t>
      </w:r>
      <w:r w:rsidRPr="007062E1">
        <w:rPr>
          <w:rFonts w:ascii="Consolas" w:hAnsi="Consolas" w:cs="Consolas"/>
          <w:color w:val="3F5FBF"/>
          <w:sz w:val="16"/>
          <w:szCs w:val="20"/>
          <w:u w:val="single"/>
        </w:rPr>
        <w:t>dest</w:t>
      </w:r>
      <w:r w:rsidRPr="007062E1">
        <w:rPr>
          <w:rFonts w:ascii="Consolas" w:hAnsi="Consolas" w:cs="Consolas"/>
          <w:color w:val="3F5FBF"/>
          <w:sz w:val="16"/>
          <w:szCs w:val="20"/>
        </w:rPr>
        <w:t>,travelMode,distance,yearOfTravel</w:t>
      </w:r>
      <w:proofErr w:type="spellEnd"/>
      <w:proofErr w:type="gramEnd"/>
      <w:r w:rsidRPr="007062E1">
        <w:rPr>
          <w:rFonts w:ascii="Consolas" w:hAnsi="Consolas" w:cs="Consolas"/>
          <w:color w:val="3F5FBF"/>
          <w:sz w:val="16"/>
          <w:szCs w:val="20"/>
        </w:rPr>
        <w:t>) tuples. */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travelInfo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line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7062E1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7062E1">
        <w:rPr>
          <w:rFonts w:ascii="Consolas" w:hAnsi="Consolas" w:cs="Consolas"/>
          <w:color w:val="000000"/>
          <w:sz w:val="16"/>
          <w:szCs w:val="20"/>
        </w:rPr>
        <w:t>) = {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062E1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640067"/>
          <w:sz w:val="16"/>
          <w:szCs w:val="20"/>
        </w:rPr>
        <w:t>line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2A00FF"/>
          <w:sz w:val="16"/>
          <w:szCs w:val="20"/>
        </w:rPr>
        <w:t>","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C48CFF"/>
          <w:sz w:val="16"/>
          <w:szCs w:val="20"/>
        </w:rPr>
        <w:t>0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src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C48CFF"/>
          <w:sz w:val="16"/>
          <w:szCs w:val="20"/>
        </w:rPr>
        <w:t>1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dest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C48CFF"/>
          <w:sz w:val="16"/>
          <w:szCs w:val="20"/>
        </w:rPr>
        <w:t>2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travelMode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C48CFF"/>
          <w:sz w:val="16"/>
          <w:szCs w:val="20"/>
        </w:rPr>
        <w:t>3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distance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C48CFF"/>
          <w:sz w:val="16"/>
          <w:szCs w:val="20"/>
        </w:rPr>
        <w:t>4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yearOfTravel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C48CFF"/>
          <w:sz w:val="16"/>
          <w:szCs w:val="20"/>
        </w:rPr>
        <w:t>5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7062E1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7062E1">
        <w:rPr>
          <w:rFonts w:ascii="Consolas" w:hAnsi="Consolas" w:cs="Consolas"/>
          <w:color w:val="5E5EFF"/>
          <w:sz w:val="16"/>
          <w:szCs w:val="20"/>
        </w:rPr>
        <w:t>userID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7062E1">
        <w:rPr>
          <w:rFonts w:ascii="Consolas" w:hAnsi="Consolas" w:cs="Consolas"/>
          <w:color w:val="5E5EFF"/>
          <w:sz w:val="16"/>
          <w:szCs w:val="20"/>
        </w:rPr>
        <w:t>src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5E5EFF"/>
          <w:sz w:val="16"/>
          <w:szCs w:val="20"/>
        </w:rPr>
        <w:t>dest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5E5EFF"/>
          <w:sz w:val="16"/>
          <w:szCs w:val="20"/>
        </w:rPr>
        <w:t>travelMode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5E5EFF"/>
          <w:sz w:val="16"/>
          <w:szCs w:val="20"/>
        </w:rPr>
        <w:t>distance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5E5EFF"/>
          <w:sz w:val="16"/>
          <w:szCs w:val="20"/>
        </w:rPr>
        <w:t>yearOfTravel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7062E1">
        <w:rPr>
          <w:rFonts w:ascii="Consolas" w:hAnsi="Consolas" w:cs="Consolas"/>
          <w:color w:val="3F5FBF"/>
          <w:sz w:val="16"/>
          <w:szCs w:val="20"/>
        </w:rPr>
        <w:t>userID</w:t>
      </w:r>
      <w:proofErr w:type="gramStart"/>
      <w:r w:rsidRPr="007062E1">
        <w:rPr>
          <w:rFonts w:ascii="Consolas" w:hAnsi="Consolas" w:cs="Consolas"/>
          <w:color w:val="3F5FBF"/>
          <w:sz w:val="16"/>
          <w:szCs w:val="20"/>
        </w:rPr>
        <w:t>,name</w:t>
      </w:r>
      <w:proofErr w:type="spellEnd"/>
      <w:proofErr w:type="gramEnd"/>
      <w:r w:rsidRPr="007062E1">
        <w:rPr>
          <w:rFonts w:ascii="Consolas" w:hAnsi="Consolas" w:cs="Consolas"/>
          <w:color w:val="3F5FBF"/>
          <w:sz w:val="16"/>
          <w:szCs w:val="20"/>
        </w:rPr>
        <w:t xml:space="preserve"> and age) tuples. */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userInfo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line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7062E1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7062E1">
        <w:rPr>
          <w:rFonts w:ascii="Consolas" w:hAnsi="Consolas" w:cs="Consolas"/>
          <w:color w:val="000000"/>
          <w:sz w:val="16"/>
          <w:szCs w:val="20"/>
        </w:rPr>
        <w:t>) = {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062E1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640067"/>
          <w:sz w:val="16"/>
          <w:szCs w:val="20"/>
        </w:rPr>
        <w:t>line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2A00FF"/>
          <w:sz w:val="16"/>
          <w:szCs w:val="20"/>
        </w:rPr>
        <w:t>","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C48CFF"/>
          <w:sz w:val="16"/>
          <w:szCs w:val="20"/>
        </w:rPr>
        <w:t>0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userName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C48CFF"/>
          <w:sz w:val="16"/>
          <w:szCs w:val="20"/>
        </w:rPr>
        <w:t>1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age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C48CFF"/>
          <w:sz w:val="16"/>
          <w:szCs w:val="20"/>
        </w:rPr>
        <w:t>2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7062E1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7062E1">
        <w:rPr>
          <w:rFonts w:ascii="Consolas" w:hAnsi="Consolas" w:cs="Consolas"/>
          <w:color w:val="5E5EFF"/>
          <w:sz w:val="16"/>
          <w:szCs w:val="20"/>
        </w:rPr>
        <w:t>userID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7062E1">
        <w:rPr>
          <w:rFonts w:ascii="Consolas" w:hAnsi="Consolas" w:cs="Consolas"/>
          <w:color w:val="5E5EFF"/>
          <w:sz w:val="16"/>
          <w:szCs w:val="20"/>
        </w:rPr>
        <w:t>userName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5E5EFF"/>
          <w:sz w:val="16"/>
          <w:szCs w:val="20"/>
        </w:rPr>
        <w:t>age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7062E1">
        <w:rPr>
          <w:rFonts w:ascii="Consolas" w:hAnsi="Consolas" w:cs="Consolas"/>
          <w:color w:val="3F5FBF"/>
          <w:sz w:val="16"/>
          <w:szCs w:val="20"/>
        </w:rPr>
        <w:t>transport</w:t>
      </w:r>
      <w:proofErr w:type="gramStart"/>
      <w:r w:rsidRPr="007062E1">
        <w:rPr>
          <w:rFonts w:ascii="Consolas" w:hAnsi="Consolas" w:cs="Consolas"/>
          <w:color w:val="3F5FBF"/>
          <w:sz w:val="16"/>
          <w:szCs w:val="20"/>
        </w:rPr>
        <w:t>,cost</w:t>
      </w:r>
      <w:proofErr w:type="spellEnd"/>
      <w:proofErr w:type="gramEnd"/>
      <w:r w:rsidRPr="007062E1">
        <w:rPr>
          <w:rFonts w:ascii="Consolas" w:hAnsi="Consolas" w:cs="Consolas"/>
          <w:color w:val="3F5FBF"/>
          <w:sz w:val="16"/>
          <w:szCs w:val="20"/>
        </w:rPr>
        <w:t>) tuples. */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transportInfo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line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7062E1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7062E1">
        <w:rPr>
          <w:rFonts w:ascii="Consolas" w:hAnsi="Consolas" w:cs="Consolas"/>
          <w:color w:val="000000"/>
          <w:sz w:val="16"/>
          <w:szCs w:val="20"/>
        </w:rPr>
        <w:t>) = {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062E1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640067"/>
          <w:sz w:val="16"/>
          <w:szCs w:val="20"/>
        </w:rPr>
        <w:t>line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2A00FF"/>
          <w:sz w:val="16"/>
          <w:szCs w:val="20"/>
        </w:rPr>
        <w:t>","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transport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C48CFF"/>
          <w:sz w:val="16"/>
          <w:szCs w:val="20"/>
        </w:rPr>
        <w:t>0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cost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7062E1">
        <w:rPr>
          <w:rFonts w:ascii="Consolas" w:hAnsi="Consolas" w:cs="Consolas"/>
          <w:color w:val="5E5EFF"/>
          <w:sz w:val="16"/>
          <w:szCs w:val="20"/>
        </w:rPr>
        <w:t>fields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C48CFF"/>
          <w:sz w:val="16"/>
          <w:szCs w:val="20"/>
        </w:rPr>
        <w:t>1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7062E1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7062E1">
        <w:rPr>
          <w:rFonts w:ascii="Consolas" w:hAnsi="Consolas" w:cs="Consolas"/>
          <w:color w:val="5E5EFF"/>
          <w:sz w:val="16"/>
          <w:szCs w:val="20"/>
        </w:rPr>
        <w:t>transport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7062E1">
        <w:rPr>
          <w:rFonts w:ascii="Consolas" w:hAnsi="Consolas" w:cs="Consolas"/>
          <w:color w:val="5E5EFF"/>
          <w:sz w:val="16"/>
          <w:szCs w:val="20"/>
        </w:rPr>
        <w:t>cost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main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: Array[</w:t>
      </w:r>
      <w:r w:rsidRPr="007062E1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7062E1">
        <w:rPr>
          <w:rFonts w:ascii="Consolas" w:hAnsi="Consolas" w:cs="Consolas"/>
          <w:color w:val="000000"/>
          <w:sz w:val="16"/>
          <w:szCs w:val="20"/>
        </w:rPr>
        <w:t>]) {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062E1">
        <w:rPr>
          <w:rFonts w:ascii="Consolas" w:hAnsi="Consolas" w:cs="Consolas"/>
          <w:color w:val="3F7F5F"/>
          <w:sz w:val="16"/>
          <w:szCs w:val="20"/>
        </w:rPr>
        <w:t>// Set the log level to only print errors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Logger.</w:t>
      </w:r>
      <w:r w:rsidRPr="007062E1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2A00FF"/>
          <w:sz w:val="16"/>
          <w:szCs w:val="20"/>
        </w:rPr>
        <w:t>"org"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000000"/>
          <w:sz w:val="16"/>
          <w:szCs w:val="20"/>
        </w:rPr>
        <w:t>Level.</w:t>
      </w:r>
      <w:r w:rsidRPr="007062E1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7062E1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7062E1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2A00FF"/>
          <w:sz w:val="16"/>
          <w:szCs w:val="20"/>
        </w:rPr>
        <w:t>"local[1]"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7062E1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7062E1">
        <w:rPr>
          <w:rFonts w:ascii="Consolas" w:hAnsi="Consolas" w:cs="Consolas"/>
          <w:color w:val="2A00FF"/>
          <w:sz w:val="16"/>
          <w:szCs w:val="20"/>
        </w:rPr>
        <w:t>holidayData</w:t>
      </w:r>
      <w:proofErr w:type="spellEnd"/>
      <w:r w:rsidRPr="007062E1">
        <w:rPr>
          <w:rFonts w:ascii="Consolas" w:hAnsi="Consolas" w:cs="Consolas"/>
          <w:color w:val="2A00FF"/>
          <w:sz w:val="16"/>
          <w:szCs w:val="20"/>
        </w:rPr>
        <w:t>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 Load each line of the source data into an </w:t>
      </w:r>
      <w:proofErr w:type="spellStart"/>
      <w:r w:rsidRPr="007062E1">
        <w:rPr>
          <w:rFonts w:ascii="Consolas" w:hAnsi="Consolas" w:cs="Consolas"/>
          <w:color w:val="3F7F5F"/>
          <w:sz w:val="16"/>
          <w:szCs w:val="20"/>
        </w:rPr>
        <w:t>holidaysRDD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linesH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sc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2A00FF"/>
          <w:sz w:val="16"/>
          <w:szCs w:val="20"/>
        </w:rPr>
        <w:t>"file:///N:/Datasets/S18_Dataset_Holidays.txt"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holidaysRDD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linesH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travelInfo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lastRenderedPageBreak/>
        <w:t xml:space="preserve">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 Load each line of the source data into a </w:t>
      </w:r>
      <w:proofErr w:type="spellStart"/>
      <w:r w:rsidRPr="007062E1">
        <w:rPr>
          <w:rFonts w:ascii="Consolas" w:hAnsi="Consolas" w:cs="Consolas"/>
          <w:color w:val="3F7F5F"/>
          <w:sz w:val="16"/>
          <w:szCs w:val="20"/>
        </w:rPr>
        <w:t>usersRDD</w:t>
      </w:r>
      <w:proofErr w:type="spell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linesU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sc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2A00FF"/>
          <w:sz w:val="16"/>
          <w:szCs w:val="20"/>
        </w:rPr>
        <w:t>"file:///N:/Datasets/S18_Dataset_User_Details.txt"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usersRDD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linesU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userInfo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 Load each line of the source data into </w:t>
      </w:r>
      <w:proofErr w:type="gramStart"/>
      <w:r w:rsidRPr="007062E1">
        <w:rPr>
          <w:rFonts w:ascii="Consolas" w:hAnsi="Consolas" w:cs="Consolas"/>
          <w:color w:val="3F7F5F"/>
          <w:sz w:val="16"/>
          <w:szCs w:val="20"/>
        </w:rPr>
        <w:t xml:space="preserve">a  </w:t>
      </w:r>
      <w:proofErr w:type="spellStart"/>
      <w:r w:rsidRPr="007062E1">
        <w:rPr>
          <w:rFonts w:ascii="Consolas" w:hAnsi="Consolas" w:cs="Consolas"/>
          <w:color w:val="3F7F5F"/>
          <w:sz w:val="16"/>
          <w:szCs w:val="20"/>
        </w:rPr>
        <w:t>transportRDD</w:t>
      </w:r>
      <w:proofErr w:type="spellEnd"/>
      <w:proofErr w:type="gramEnd"/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linesT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sc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2A00FF"/>
          <w:sz w:val="16"/>
          <w:szCs w:val="20"/>
        </w:rPr>
        <w:t>"file:///N:/Datasets/S18_Dataset_Transport.txt"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transportRDD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linesT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transportInfo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3F7F5F"/>
          <w:sz w:val="16"/>
          <w:szCs w:val="20"/>
        </w:rPr>
        <w:t>//-----------------------------------------------------------------------------------------------------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2A00FF"/>
          <w:sz w:val="16"/>
          <w:szCs w:val="20"/>
        </w:rPr>
        <w:t>" Assignment 18.2  problem 1"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rc1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holidaysRDD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_4</w:t>
      </w:r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>)))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5E5EFF"/>
          <w:sz w:val="16"/>
          <w:szCs w:val="20"/>
        </w:rPr>
        <w:t>rc1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rc2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rc1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join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transportRDD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-&gt;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7062E1">
        <w:rPr>
          <w:rFonts w:ascii="Consolas" w:hAnsi="Consolas" w:cs="Consolas"/>
          <w:color w:val="4C4C4C"/>
          <w:sz w:val="16"/>
          <w:szCs w:val="20"/>
        </w:rPr>
        <w:t>-&gt;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5E5EFF"/>
          <w:sz w:val="16"/>
          <w:szCs w:val="20"/>
        </w:rPr>
        <w:t>rc2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rc3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rc2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groupByKey</w:t>
      </w:r>
      <w:r w:rsidRPr="007062E1">
        <w:rPr>
          <w:rFonts w:ascii="Consolas" w:hAnsi="Consolas" w:cs="Consolas"/>
          <w:color w:val="000000"/>
          <w:sz w:val="16"/>
          <w:szCs w:val="20"/>
        </w:rPr>
        <w:t>().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-&gt;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sum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5E5EFF"/>
          <w:sz w:val="16"/>
          <w:szCs w:val="20"/>
        </w:rPr>
        <w:t>rc3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rc4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rc3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sortBy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(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 -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first</w:t>
      </w:r>
      <w:r w:rsidRPr="007062E1">
        <w:rPr>
          <w:rFonts w:ascii="Consolas" w:hAnsi="Consolas" w:cs="Consolas"/>
          <w:color w:val="000000"/>
          <w:sz w:val="16"/>
          <w:szCs w:val="20"/>
        </w:rPr>
        <w:t>()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 The Route yielding the greatest revenue is "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+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rc4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2A00FF"/>
          <w:sz w:val="16"/>
          <w:szCs w:val="20"/>
        </w:rPr>
        <w:t>" Assignment 18.2 problem 2"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soa1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= 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holidaysRDD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_4</w:t>
      </w:r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-&gt;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_6</w:t>
      </w:r>
      <w:r w:rsidRPr="007062E1">
        <w:rPr>
          <w:rFonts w:ascii="Consolas" w:hAnsi="Consolas" w:cs="Consolas"/>
          <w:color w:val="000000"/>
          <w:sz w:val="16"/>
          <w:szCs w:val="20"/>
        </w:rPr>
        <w:t>)))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5E5EFF"/>
          <w:sz w:val="16"/>
          <w:szCs w:val="20"/>
        </w:rPr>
        <w:t>soa1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soa2</w:t>
      </w:r>
      <w:r w:rsidRPr="007062E1">
        <w:rPr>
          <w:rFonts w:ascii="Consolas" w:hAnsi="Consolas" w:cs="Consolas"/>
          <w:color w:val="000000"/>
          <w:sz w:val="16"/>
          <w:szCs w:val="20"/>
        </w:rPr>
        <w:t>=</w:t>
      </w:r>
      <w:r w:rsidRPr="007062E1">
        <w:rPr>
          <w:rFonts w:ascii="Consolas" w:hAnsi="Consolas" w:cs="Consolas"/>
          <w:color w:val="5E5EFF"/>
          <w:sz w:val="16"/>
          <w:szCs w:val="20"/>
        </w:rPr>
        <w:t>soa1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join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transportRDD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))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5E5EFF"/>
          <w:sz w:val="16"/>
          <w:szCs w:val="20"/>
        </w:rPr>
        <w:t>soa2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soa3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soa2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groupByKey</w:t>
      </w:r>
      <w:r w:rsidRPr="007062E1">
        <w:rPr>
          <w:rFonts w:ascii="Consolas" w:hAnsi="Consolas" w:cs="Consolas"/>
          <w:color w:val="000000"/>
          <w:sz w:val="16"/>
          <w:szCs w:val="20"/>
        </w:rPr>
        <w:t>().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sum</w:t>
      </w:r>
      <w:r w:rsidRPr="007062E1">
        <w:rPr>
          <w:rFonts w:ascii="Consolas" w:hAnsi="Consolas" w:cs="Consolas"/>
          <w:color w:val="000000"/>
          <w:sz w:val="16"/>
          <w:szCs w:val="20"/>
        </w:rPr>
        <w:t>))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soa4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7062E1">
        <w:rPr>
          <w:rFonts w:ascii="Consolas" w:hAnsi="Consolas" w:cs="Consolas"/>
          <w:color w:val="5E5EFF"/>
          <w:sz w:val="16"/>
          <w:szCs w:val="20"/>
        </w:rPr>
        <w:t>soa3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sortByKey</w:t>
      </w:r>
      <w:r w:rsidRPr="007062E1">
        <w:rPr>
          <w:rFonts w:ascii="Consolas" w:hAnsi="Consolas" w:cs="Consolas"/>
          <w:color w:val="000000"/>
          <w:sz w:val="16"/>
          <w:szCs w:val="20"/>
        </w:rPr>
        <w:t>()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2A00FF"/>
          <w:sz w:val="16"/>
          <w:szCs w:val="20"/>
        </w:rPr>
        <w:t>"Amount spent by user per year is 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gramStart"/>
      <w:r w:rsidRPr="007062E1">
        <w:rPr>
          <w:rFonts w:ascii="Consolas" w:hAnsi="Consolas" w:cs="Consolas"/>
          <w:color w:val="5E5EFF"/>
          <w:sz w:val="16"/>
          <w:szCs w:val="20"/>
        </w:rPr>
        <w:t>soa4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2A00FF"/>
          <w:sz w:val="16"/>
          <w:szCs w:val="20"/>
        </w:rPr>
        <w:t>" Assignment 18.2 problem 3"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ag1</w:t>
      </w:r>
      <w:r w:rsidRPr="007062E1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usersRDD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-&gt;</w:t>
      </w:r>
      <w:r w:rsidRPr="007062E1">
        <w:rPr>
          <w:rFonts w:ascii="Consolas" w:hAnsi="Consolas" w:cs="Consolas"/>
          <w:color w:val="000000"/>
          <w:sz w:val="16"/>
          <w:szCs w:val="20"/>
        </w:rPr>
        <w:t>{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&lt;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C48CFF"/>
          <w:sz w:val="16"/>
          <w:szCs w:val="20"/>
        </w:rPr>
        <w:t>20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7062E1">
        <w:rPr>
          <w:rFonts w:ascii="Consolas" w:hAnsi="Consolas" w:cs="Consolas"/>
          <w:color w:val="2A00FF"/>
          <w:sz w:val="16"/>
          <w:szCs w:val="20"/>
        </w:rPr>
        <w:t>"&lt;20"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&gt;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C48CFF"/>
          <w:sz w:val="16"/>
          <w:szCs w:val="20"/>
        </w:rPr>
        <w:t>35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7062E1">
        <w:rPr>
          <w:rFonts w:ascii="Consolas" w:hAnsi="Consolas" w:cs="Consolas"/>
          <w:color w:val="2A00FF"/>
          <w:sz w:val="16"/>
          <w:szCs w:val="20"/>
        </w:rPr>
        <w:t>"&gt;35"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2A00FF"/>
          <w:sz w:val="16"/>
          <w:szCs w:val="20"/>
        </w:rPr>
        <w:t>"20-35"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})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gramStart"/>
      <w:r w:rsidRPr="007062E1">
        <w:rPr>
          <w:rFonts w:ascii="Consolas" w:hAnsi="Consolas" w:cs="Consolas"/>
          <w:color w:val="5E5EFF"/>
          <w:sz w:val="16"/>
          <w:szCs w:val="20"/>
        </w:rPr>
        <w:t>ag1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ag2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ag1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join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062E1">
        <w:rPr>
          <w:rFonts w:ascii="Consolas" w:hAnsi="Consolas" w:cs="Consolas"/>
          <w:color w:val="5E5EFF"/>
          <w:sz w:val="16"/>
          <w:szCs w:val="20"/>
        </w:rPr>
        <w:t>holidaysRDD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-&gt;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_6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C48CFF"/>
          <w:sz w:val="16"/>
          <w:szCs w:val="20"/>
        </w:rPr>
        <w:t>1</w:t>
      </w:r>
      <w:r w:rsidRPr="007062E1">
        <w:rPr>
          <w:rFonts w:ascii="Consolas" w:hAnsi="Consolas" w:cs="Consolas"/>
          <w:color w:val="000000"/>
          <w:sz w:val="16"/>
          <w:szCs w:val="20"/>
        </w:rPr>
        <w:t>)))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5E5EFF"/>
          <w:sz w:val="16"/>
          <w:szCs w:val="20"/>
        </w:rPr>
        <w:t>ag2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ag3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ag2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=&gt; 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-&gt;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,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))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ag4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7062E1">
        <w:rPr>
          <w:rFonts w:ascii="Consolas" w:hAnsi="Consolas" w:cs="Consolas"/>
          <w:color w:val="5E5EFF"/>
          <w:sz w:val="16"/>
          <w:szCs w:val="20"/>
        </w:rPr>
        <w:t>ag3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groupByKey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map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=&gt; 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>,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_2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sum</w:t>
      </w:r>
      <w:r w:rsidRPr="007062E1">
        <w:rPr>
          <w:rFonts w:ascii="Consolas" w:hAnsi="Consolas" w:cs="Consolas"/>
          <w:color w:val="000000"/>
          <w:sz w:val="16"/>
          <w:szCs w:val="20"/>
        </w:rPr>
        <w:t>))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5E5EFF"/>
          <w:sz w:val="16"/>
          <w:szCs w:val="20"/>
        </w:rPr>
        <w:t>ag4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foreach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062E1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7062E1">
        <w:rPr>
          <w:rFonts w:ascii="Consolas" w:hAnsi="Consolas" w:cs="Consolas"/>
          <w:color w:val="3F7F5F"/>
          <w:sz w:val="16"/>
          <w:szCs w:val="20"/>
        </w:rPr>
        <w:t xml:space="preserve">//To </w:t>
      </w:r>
      <w:proofErr w:type="gramStart"/>
      <w:r w:rsidRPr="007062E1">
        <w:rPr>
          <w:rFonts w:ascii="Consolas" w:hAnsi="Consolas" w:cs="Consolas"/>
          <w:color w:val="3F7F5F"/>
          <w:sz w:val="16"/>
          <w:szCs w:val="20"/>
        </w:rPr>
        <w:t>find</w:t>
      </w:r>
      <w:proofErr w:type="gram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most </w:t>
      </w:r>
      <w:proofErr w:type="spellStart"/>
      <w:r w:rsidRPr="007062E1">
        <w:rPr>
          <w:rFonts w:ascii="Consolas" w:hAnsi="Consolas" w:cs="Consolas"/>
          <w:color w:val="3F7F5F"/>
          <w:sz w:val="16"/>
          <w:szCs w:val="20"/>
          <w:u w:val="single"/>
        </w:rPr>
        <w:t>populat</w:t>
      </w:r>
      <w:proofErr w:type="spellEnd"/>
      <w:r w:rsidRPr="007062E1">
        <w:rPr>
          <w:rFonts w:ascii="Consolas" w:hAnsi="Consolas" w:cs="Consolas"/>
          <w:color w:val="3F7F5F"/>
          <w:sz w:val="16"/>
          <w:szCs w:val="20"/>
        </w:rPr>
        <w:t xml:space="preserve"> in each year created manual filters. Tried loops and reduce (revisit)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y90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7062E1">
        <w:rPr>
          <w:rFonts w:ascii="Consolas" w:hAnsi="Consolas" w:cs="Consolas"/>
          <w:color w:val="5E5EFF"/>
          <w:sz w:val="16"/>
          <w:szCs w:val="20"/>
        </w:rPr>
        <w:t>ag4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filter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==</w:t>
      </w:r>
      <w:r w:rsidRPr="007062E1">
        <w:rPr>
          <w:rFonts w:ascii="Consolas" w:hAnsi="Consolas" w:cs="Consolas"/>
          <w:color w:val="C48CFF"/>
          <w:sz w:val="16"/>
          <w:szCs w:val="20"/>
        </w:rPr>
        <w:t>1990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sortBy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 -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first</w:t>
      </w:r>
      <w:r w:rsidRPr="007062E1">
        <w:rPr>
          <w:rFonts w:ascii="Consolas" w:hAnsi="Consolas" w:cs="Consolas"/>
          <w:color w:val="000000"/>
          <w:sz w:val="16"/>
          <w:szCs w:val="20"/>
        </w:rPr>
        <w:t>()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2A00FF"/>
          <w:sz w:val="16"/>
          <w:szCs w:val="20"/>
        </w:rPr>
        <w:t>"Most popular group in "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+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y90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lastRenderedPageBreak/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7062E1">
        <w:rPr>
          <w:rFonts w:ascii="Consolas" w:hAnsi="Consolas" w:cs="Consolas"/>
          <w:color w:val="5E5EFF"/>
          <w:sz w:val="16"/>
          <w:szCs w:val="20"/>
        </w:rPr>
        <w:t>ag4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filter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==</w:t>
      </w:r>
      <w:r w:rsidRPr="007062E1">
        <w:rPr>
          <w:rFonts w:ascii="Consolas" w:hAnsi="Consolas" w:cs="Consolas"/>
          <w:color w:val="C48CFF"/>
          <w:sz w:val="16"/>
          <w:szCs w:val="20"/>
        </w:rPr>
        <w:t>1991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sortBy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 -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first</w:t>
      </w:r>
      <w:r w:rsidRPr="007062E1">
        <w:rPr>
          <w:rFonts w:ascii="Consolas" w:hAnsi="Consolas" w:cs="Consolas"/>
          <w:color w:val="000000"/>
          <w:sz w:val="16"/>
          <w:szCs w:val="20"/>
        </w:rPr>
        <w:t>()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2A00FF"/>
          <w:sz w:val="16"/>
          <w:szCs w:val="20"/>
        </w:rPr>
        <w:t>"Most popular group in "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+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y91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y92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7062E1">
        <w:rPr>
          <w:rFonts w:ascii="Consolas" w:hAnsi="Consolas" w:cs="Consolas"/>
          <w:color w:val="5E5EFF"/>
          <w:sz w:val="16"/>
          <w:szCs w:val="20"/>
        </w:rPr>
        <w:t>ag4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filter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==</w:t>
      </w:r>
      <w:r w:rsidRPr="007062E1">
        <w:rPr>
          <w:rFonts w:ascii="Consolas" w:hAnsi="Consolas" w:cs="Consolas"/>
          <w:color w:val="C48CFF"/>
          <w:sz w:val="16"/>
          <w:szCs w:val="20"/>
        </w:rPr>
        <w:t>1992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sortBy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 -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first</w:t>
      </w:r>
      <w:r w:rsidRPr="007062E1">
        <w:rPr>
          <w:rFonts w:ascii="Consolas" w:hAnsi="Consolas" w:cs="Consolas"/>
          <w:color w:val="000000"/>
          <w:sz w:val="16"/>
          <w:szCs w:val="20"/>
        </w:rPr>
        <w:t>()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2A00FF"/>
          <w:sz w:val="16"/>
          <w:szCs w:val="20"/>
        </w:rPr>
        <w:t>"Most popular group in "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+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y92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y93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7062E1">
        <w:rPr>
          <w:rFonts w:ascii="Consolas" w:hAnsi="Consolas" w:cs="Consolas"/>
          <w:color w:val="5E5EFF"/>
          <w:sz w:val="16"/>
          <w:szCs w:val="20"/>
        </w:rPr>
        <w:t>ag4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filter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==</w:t>
      </w:r>
      <w:r w:rsidRPr="007062E1">
        <w:rPr>
          <w:rFonts w:ascii="Consolas" w:hAnsi="Consolas" w:cs="Consolas"/>
          <w:color w:val="C48CFF"/>
          <w:sz w:val="16"/>
          <w:szCs w:val="20"/>
        </w:rPr>
        <w:t>1993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sortBy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 -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first</w:t>
      </w:r>
      <w:r w:rsidRPr="007062E1">
        <w:rPr>
          <w:rFonts w:ascii="Consolas" w:hAnsi="Consolas" w:cs="Consolas"/>
          <w:color w:val="000000"/>
          <w:sz w:val="16"/>
          <w:szCs w:val="20"/>
        </w:rPr>
        <w:t>()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2A00FF"/>
          <w:sz w:val="16"/>
          <w:szCs w:val="20"/>
        </w:rPr>
        <w:t>"Most popular group in "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+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y93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062E1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y94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7062E1">
        <w:rPr>
          <w:rFonts w:ascii="Consolas" w:hAnsi="Consolas" w:cs="Consolas"/>
          <w:color w:val="5E5EFF"/>
          <w:sz w:val="16"/>
          <w:szCs w:val="20"/>
        </w:rPr>
        <w:t>ag4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4C4C4C"/>
          <w:sz w:val="16"/>
          <w:szCs w:val="20"/>
        </w:rPr>
        <w:t>filter</w:t>
      </w: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_1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==</w:t>
      </w:r>
      <w:r w:rsidRPr="007062E1">
        <w:rPr>
          <w:rFonts w:ascii="Consolas" w:hAnsi="Consolas" w:cs="Consolas"/>
          <w:color w:val="C48CFF"/>
          <w:sz w:val="16"/>
          <w:szCs w:val="20"/>
        </w:rPr>
        <w:t>1994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7062E1">
        <w:rPr>
          <w:rFonts w:ascii="Consolas" w:hAnsi="Consolas" w:cs="Consolas"/>
          <w:color w:val="4C4C4C"/>
          <w:sz w:val="16"/>
          <w:szCs w:val="20"/>
        </w:rPr>
        <w:t>sortBy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=&gt; -</w:t>
      </w:r>
      <w:r w:rsidRPr="007062E1">
        <w:rPr>
          <w:rFonts w:ascii="Consolas" w:hAnsi="Consolas" w:cs="Consolas"/>
          <w:color w:val="640067"/>
          <w:sz w:val="16"/>
          <w:szCs w:val="20"/>
        </w:rPr>
        <w:t>x</w:t>
      </w:r>
      <w:r w:rsidRPr="007062E1">
        <w:rPr>
          <w:rFonts w:ascii="Consolas" w:hAnsi="Consolas" w:cs="Consolas"/>
          <w:color w:val="000000"/>
          <w:sz w:val="16"/>
          <w:szCs w:val="20"/>
        </w:rPr>
        <w:t>.</w:t>
      </w:r>
      <w:r w:rsidRPr="007062E1">
        <w:rPr>
          <w:rFonts w:ascii="Consolas" w:hAnsi="Consolas" w:cs="Consolas"/>
          <w:color w:val="0000C0"/>
          <w:sz w:val="16"/>
          <w:szCs w:val="20"/>
        </w:rPr>
        <w:t>_3</w:t>
      </w:r>
      <w:r w:rsidRPr="007062E1">
        <w:rPr>
          <w:rFonts w:ascii="Consolas" w:hAnsi="Consolas" w:cs="Consolas"/>
          <w:color w:val="000000"/>
          <w:sz w:val="16"/>
          <w:szCs w:val="20"/>
        </w:rPr>
        <w:t>).</w:t>
      </w:r>
      <w:r w:rsidRPr="007062E1">
        <w:rPr>
          <w:rFonts w:ascii="Consolas" w:hAnsi="Consolas" w:cs="Consolas"/>
          <w:color w:val="4C4C4C"/>
          <w:sz w:val="16"/>
          <w:szCs w:val="20"/>
        </w:rPr>
        <w:t>first</w:t>
      </w:r>
      <w:r w:rsidRPr="007062E1">
        <w:rPr>
          <w:rFonts w:ascii="Consolas" w:hAnsi="Consolas" w:cs="Consolas"/>
          <w:color w:val="000000"/>
          <w:sz w:val="16"/>
          <w:szCs w:val="20"/>
        </w:rPr>
        <w:t>()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7062E1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2A00FF"/>
          <w:sz w:val="16"/>
          <w:szCs w:val="20"/>
        </w:rPr>
        <w:t>"Most popular group in "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4C4C4C"/>
          <w:sz w:val="16"/>
          <w:szCs w:val="20"/>
        </w:rPr>
        <w:t>+</w:t>
      </w:r>
      <w:r w:rsidRPr="007062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062E1">
        <w:rPr>
          <w:rFonts w:ascii="Consolas" w:hAnsi="Consolas" w:cs="Consolas"/>
          <w:color w:val="5E5EFF"/>
          <w:sz w:val="16"/>
          <w:szCs w:val="20"/>
        </w:rPr>
        <w:t>y94</w:t>
      </w:r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7062E1" w:rsidRPr="007062E1" w:rsidRDefault="007062E1" w:rsidP="007062E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}</w:t>
      </w:r>
    </w:p>
    <w:p w:rsidR="00A36E17" w:rsidRDefault="00A36E17" w:rsidP="00A36E17">
      <w:pPr>
        <w:rPr>
          <w:rFonts w:asciiTheme="minorHAnsi" w:hAnsiTheme="minorHAnsi" w:cstheme="minorBidi"/>
          <w:sz w:val="22"/>
          <w:szCs w:val="22"/>
        </w:rPr>
      </w:pPr>
    </w:p>
    <w:p w:rsidR="003E73BA" w:rsidRDefault="003E73BA" w:rsidP="002057C0">
      <w:pPr>
        <w:autoSpaceDE w:val="0"/>
        <w:autoSpaceDN w:val="0"/>
        <w:adjustRightInd w:val="0"/>
      </w:pPr>
    </w:p>
    <w:p w:rsidR="003E73BA" w:rsidRDefault="003E73BA">
      <w:pPr>
        <w:jc w:val="left"/>
        <w:rPr>
          <w:b/>
          <w:sz w:val="40"/>
        </w:rPr>
      </w:pPr>
      <w:r>
        <w:br w:type="page"/>
      </w:r>
    </w:p>
    <w:p w:rsidR="003E73BA" w:rsidRDefault="003E73BA" w:rsidP="003E73BA">
      <w:pPr>
        <w:pStyle w:val="Heading1"/>
      </w:pPr>
      <w:bookmarkStart w:id="9" w:name="_Toc496185832"/>
      <w:r>
        <w:lastRenderedPageBreak/>
        <w:t>Results</w:t>
      </w:r>
      <w:bookmarkEnd w:id="9"/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FF0000"/>
          <w:sz w:val="16"/>
          <w:szCs w:val="20"/>
        </w:rPr>
        <w:t>Using Spark's default log4j profile: org/apache/spark/log4j-defaults.properties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Assignment 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18.2  problem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 xml:space="preserve"> 1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,(IND,CHN))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,(IND,CHN))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,(RUS,IND))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,(CHN,RUS))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,(AUS,PAK))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,(RUS,AUS))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,(IND,RUS))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,(CHN,RUS))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,(AUS,CHN))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,(AUS,CHN))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,(IND,AUS))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,(AUS,IND))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,(RUS,CHN))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,(CHN,RUS))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,(AUS,CHN))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,(IND,AUS))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,(RUS,CHN))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,(PAK,IND))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,(IND,RUS))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,(CHN,PAK))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,(CHN,PAK))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,(IND,PAK))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,(PAK,RUS))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,(RUS,IND))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,(RUS,IND))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,(CHN,AUS))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,(PAK,AUS))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,(CHN,PAK))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(((PAK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(((PAK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(((PAK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lastRenderedPageBreak/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(((PAK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),airplane),680)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),airplane),510)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(((RUS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),airplane),510)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(((PAK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,CHN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),airplane),510)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(((PAK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,PAK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),airplane),510)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(((AUS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,AUS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(((IND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,RUS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The Route yielding the greatest revenue is (((CHN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,IND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),airplane),680)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Assignment 18.2 problem 2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,(1,1990))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,(2,1991))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,(3,1992))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,(4,1990))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,(5,1992))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,(6,1991))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,(7,1990))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,(8,1991))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,(9,1992))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,(10,1993))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,(1,1993))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,(2,1993))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,(3,1993))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,(4,1991))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,(5,1992))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,(6,1993))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,(7,1990))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,(8,1990))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,(9,1991))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,(10,1992))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,(1,1993))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,(2,1991))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,(3,1991))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,(4,1990))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,(5,1991))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,(6,1991))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,(7,1990))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,(8,1992))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,(9,1992))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,(10,1990))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,(1,1993))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airplane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,(5,1994))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lastRenderedPageBreak/>
        <w:t>((3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,1994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Amount spent by user per year is 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),510)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,1994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),510)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),340)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),170)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 xml:space="preserve"> Assignment 18.2 problem 3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(8,&gt;35)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(9,&gt;35)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(10,&gt;35)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&lt;20,(1993,1)))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&lt;20,(1993,1)))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&lt;20,(1993,1)))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20-35,(1993,1)))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(6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&lt;20,(1992,1)))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&lt;20,(1993,1)))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(7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&gt;35,(1992,1)))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(9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&gt;35,(1992,1)))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(8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&gt;35,(1992,1)))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&gt;35,(1993,1)))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&gt;35,(1992,1)))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&gt;35,(1990,1)))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20-35,(1992,1)))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lastRenderedPageBreak/>
        <w:t>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20-35,(1992,1)))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20-35,(1994,1)))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&lt;20,(1993,1)))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&lt;20,(1991,1)))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(1991,&gt;35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20,3)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-35,4)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-35,1)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(1990,&gt;35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-35,1)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20,5)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-35,2)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20,1)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(1992,&gt;35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,4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20,1)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(1993,&gt;35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,1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Most popular group in (1990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-35,5)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Most popular group in (1991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-35,4)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Most popular group in (1992,&gt;35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,4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7062E1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Most popular group in (1993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,&lt;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20,5)</w:t>
      </w:r>
    </w:p>
    <w:p w:rsidR="007062E1" w:rsidRPr="007062E1" w:rsidRDefault="007062E1" w:rsidP="007062E1">
      <w:pPr>
        <w:ind w:left="432"/>
        <w:rPr>
          <w:sz w:val="16"/>
        </w:rPr>
      </w:pPr>
      <w:r w:rsidRPr="007062E1">
        <w:rPr>
          <w:rFonts w:ascii="Consolas" w:hAnsi="Consolas" w:cs="Consolas"/>
          <w:color w:val="000000"/>
          <w:sz w:val="16"/>
          <w:szCs w:val="20"/>
        </w:rPr>
        <w:t>Most popular group in (1994</w:t>
      </w:r>
      <w:proofErr w:type="gramStart"/>
      <w:r w:rsidRPr="007062E1">
        <w:rPr>
          <w:rFonts w:ascii="Consolas" w:hAnsi="Consolas" w:cs="Consolas"/>
          <w:color w:val="000000"/>
          <w:sz w:val="16"/>
          <w:szCs w:val="20"/>
        </w:rPr>
        <w:t>,20</w:t>
      </w:r>
      <w:proofErr w:type="gramEnd"/>
      <w:r w:rsidRPr="007062E1">
        <w:rPr>
          <w:rFonts w:ascii="Consolas" w:hAnsi="Consolas" w:cs="Consolas"/>
          <w:color w:val="000000"/>
          <w:sz w:val="16"/>
          <w:szCs w:val="20"/>
        </w:rPr>
        <w:t>-35,1</w:t>
      </w:r>
    </w:p>
    <w:sectPr w:rsidR="007062E1" w:rsidRPr="007062E1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6A3" w:rsidRDefault="005516A3">
      <w:r>
        <w:separator/>
      </w:r>
    </w:p>
  </w:endnote>
  <w:endnote w:type="continuationSeparator" w:id="0">
    <w:p w:rsidR="005516A3" w:rsidRDefault="0055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E636CB" wp14:editId="17D0D8B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6A3" w:rsidRDefault="005516A3">
      <w:r>
        <w:separator/>
      </w:r>
    </w:p>
  </w:footnote>
  <w:footnote w:type="continuationSeparator" w:id="0">
    <w:p w:rsidR="005516A3" w:rsidRDefault="0055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C9589C1" wp14:editId="0FD2B7EA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41F9A"/>
    <w:multiLevelType w:val="hybridMultilevel"/>
    <w:tmpl w:val="3EFC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8"/>
  </w:num>
  <w:num w:numId="13">
    <w:abstractNumId w:val="23"/>
  </w:num>
  <w:num w:numId="14">
    <w:abstractNumId w:val="29"/>
  </w:num>
  <w:num w:numId="15">
    <w:abstractNumId w:val="24"/>
  </w:num>
  <w:num w:numId="16">
    <w:abstractNumId w:val="26"/>
  </w:num>
  <w:num w:numId="17">
    <w:abstractNumId w:val="22"/>
  </w:num>
  <w:num w:numId="18">
    <w:abstractNumId w:val="25"/>
  </w:num>
  <w:num w:numId="19">
    <w:abstractNumId w:val="30"/>
  </w:num>
  <w:num w:numId="20">
    <w:abstractNumId w:val="20"/>
  </w:num>
  <w:num w:numId="2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16A3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062E1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C5716-9881-4A57-81CF-4F7B44DB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11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12956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2017-10-19T13:15:00Z</dcterms:created>
  <dcterms:modified xsi:type="dcterms:W3CDTF">2017-10-19T13:15:00Z</dcterms:modified>
</cp:coreProperties>
</file>