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3E73BA">
        <w:rPr>
          <w:rFonts w:cs="Arial"/>
          <w:sz w:val="56"/>
        </w:rPr>
        <w:t>8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9951F1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3E73B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3E73BA">
              <w:rPr>
                <w:b w:val="0"/>
              </w:rPr>
              <w:t>8</w:t>
            </w:r>
            <w:r>
              <w:rPr>
                <w:b w:val="0"/>
              </w:rPr>
              <w:t xml:space="preserve"> – Assignment </w:t>
            </w:r>
            <w:r w:rsidR="009951F1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3E73BA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3E73BA">
              <w:rPr>
                <w:b/>
              </w:rPr>
              <w:t>8</w:t>
            </w:r>
            <w:r>
              <w:rPr>
                <w:b/>
              </w:rPr>
              <w:t xml:space="preserve"> – Assignment </w:t>
            </w:r>
            <w:r w:rsidR="009951F1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</w:t>
            </w:r>
            <w:r w:rsidR="003E73BA">
              <w:t>7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185554"/>
      <w:r>
        <w:t>Contents</w:t>
      </w:r>
      <w:bookmarkEnd w:id="0"/>
      <w:bookmarkEnd w:id="1"/>
    </w:p>
    <w:p w:rsidR="00496CEC" w:rsidRDefault="00496CEC"/>
    <w:p w:rsidR="00A36E17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185554" w:history="1">
        <w:r w:rsidR="00A36E17" w:rsidRPr="00516999">
          <w:rPr>
            <w:rStyle w:val="Hyperlink"/>
            <w:noProof/>
          </w:rPr>
          <w:t>Contents</w:t>
        </w:r>
        <w:r w:rsidR="00A36E17">
          <w:rPr>
            <w:noProof/>
            <w:webHidden/>
          </w:rPr>
          <w:tab/>
        </w:r>
        <w:r w:rsidR="00A36E17">
          <w:rPr>
            <w:noProof/>
            <w:webHidden/>
          </w:rPr>
          <w:fldChar w:fldCharType="begin"/>
        </w:r>
        <w:r w:rsidR="00A36E17">
          <w:rPr>
            <w:noProof/>
            <w:webHidden/>
          </w:rPr>
          <w:instrText xml:space="preserve"> PAGEREF _Toc496185554 \h </w:instrText>
        </w:r>
        <w:r w:rsidR="00A36E17">
          <w:rPr>
            <w:noProof/>
            <w:webHidden/>
          </w:rPr>
        </w:r>
        <w:r w:rsidR="00A36E17">
          <w:rPr>
            <w:noProof/>
            <w:webHidden/>
          </w:rPr>
          <w:fldChar w:fldCharType="separate"/>
        </w:r>
        <w:r w:rsidR="00A36E17">
          <w:rPr>
            <w:noProof/>
            <w:webHidden/>
          </w:rPr>
          <w:t>2</w:t>
        </w:r>
        <w:r w:rsidR="00A36E17">
          <w:rPr>
            <w:noProof/>
            <w:webHidden/>
          </w:rPr>
          <w:fldChar w:fldCharType="end"/>
        </w:r>
      </w:hyperlink>
    </w:p>
    <w:p w:rsidR="00A36E17" w:rsidRDefault="00A36E17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555" w:history="1">
        <w:r w:rsidRPr="00516999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E17" w:rsidRDefault="00A36E1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556" w:history="1">
        <w:r w:rsidRPr="005169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6999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17" w:rsidRDefault="00A36E1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557" w:history="1">
        <w:r w:rsidRPr="0051699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6999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E17" w:rsidRDefault="00A36E1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558" w:history="1">
        <w:r w:rsidRPr="0051699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6999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E17" w:rsidRDefault="00A36E1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5559" w:history="1">
        <w:r w:rsidRPr="0051699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16999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6185555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3E73BA">
            <w:pPr>
              <w:jc w:val="left"/>
            </w:pPr>
            <w:r>
              <w:t>1</w:t>
            </w:r>
            <w:r w:rsidR="003E73BA">
              <w:t>9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185556"/>
      <w:r w:rsidR="00DB4D2F">
        <w:lastRenderedPageBreak/>
        <w:t>Problem Statement</w:t>
      </w:r>
      <w:bookmarkEnd w:id="6"/>
    </w:p>
    <w:p w:rsidR="003E73BA" w:rsidRDefault="003E73BA" w:rsidP="003E73BA">
      <w:pPr>
        <w:pStyle w:val="ListParagraph"/>
        <w:numPr>
          <w:ilvl w:val="0"/>
          <w:numId w:val="20"/>
        </w:numPr>
      </w:pPr>
      <w:r>
        <w:t>What is the distribution of the total number of air-</w:t>
      </w:r>
      <w:r>
        <w:t>travellers</w:t>
      </w:r>
      <w:r>
        <w:t xml:space="preserve"> per year</w:t>
      </w:r>
    </w:p>
    <w:p w:rsidR="003E73BA" w:rsidRDefault="003E73BA" w:rsidP="003E73BA">
      <w:pPr>
        <w:pStyle w:val="ListParagraph"/>
        <w:numPr>
          <w:ilvl w:val="0"/>
          <w:numId w:val="20"/>
        </w:numPr>
      </w:pPr>
      <w:r>
        <w:t>What is the total air distance covered by each user per year</w:t>
      </w:r>
    </w:p>
    <w:p w:rsidR="003E73BA" w:rsidRDefault="003E73BA" w:rsidP="003E73BA">
      <w:pPr>
        <w:pStyle w:val="ListParagraph"/>
        <w:numPr>
          <w:ilvl w:val="0"/>
          <w:numId w:val="20"/>
        </w:numPr>
      </w:pPr>
      <w:r>
        <w:t>Which user has travelled the largest distance till date</w:t>
      </w:r>
    </w:p>
    <w:p w:rsidR="003E73BA" w:rsidRDefault="003E73BA" w:rsidP="003E73BA">
      <w:pPr>
        <w:pStyle w:val="ListParagraph"/>
        <w:numPr>
          <w:ilvl w:val="0"/>
          <w:numId w:val="20"/>
        </w:numPr>
      </w:pPr>
      <w:r>
        <w:t xml:space="preserve">What is the most preferred destination for all </w:t>
      </w:r>
      <w:proofErr w:type="gramStart"/>
      <w:r>
        <w:t>users.</w:t>
      </w:r>
      <w:proofErr w:type="gramEnd"/>
    </w:p>
    <w:p w:rsidR="003E73BA" w:rsidRDefault="003E73BA" w:rsidP="003E73BA"/>
    <w:p w:rsidR="009951F1" w:rsidRDefault="003E73BA" w:rsidP="003E73BA">
      <w:pPr>
        <w:rPr>
          <w:lang w:val="en-US" w:eastAsia="en-GB"/>
        </w:rPr>
      </w:pPr>
      <w:r>
        <w:t>Using the datasets below:</w:t>
      </w:r>
    </w:p>
    <w:p w:rsidR="003E73BA" w:rsidRDefault="003E73BA" w:rsidP="003E73BA">
      <w:pPr>
        <w:pStyle w:val="Heading1"/>
      </w:pPr>
      <w:bookmarkStart w:id="7" w:name="_Toc496185557"/>
      <w:r>
        <w:t>Datasets</w:t>
      </w:r>
      <w:bookmarkEnd w:id="7"/>
    </w:p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18_Dataset_Holidays.txt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,IND,CHN,airplane,200,1991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,IND,CHN,airplane,200,1992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,RUS,IND,airplane,200,1990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,AUS,PAK,airplane,200,1991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,RUS,AUS,airplane,200,1990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,CHN,RUS,airplane,200,1992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,AUS,CHN,airplane,200,1993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,AUS,IND,airplane,200,1992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,RUS,CHN,airplane,200,1993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,CHN,RUS,airplane,200,1990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,AUS,CHN,airplane,200,1990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,IND,AUS,airplane,200,1991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,RUS,CHN,airplane,200,1992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,PAK,IND,airplane,200,1993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,IND,RUS,airplane,200,1991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,CHN,PAK,airplane,200,1991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,CHN,PAK,airplane,200,1990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,IND,PAK,airplane,200,1991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,PAK,RUS,airplane,200,1991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,CHN,IND,airplane,200,1990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,RUS,IND,airplane,200,1992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,CHN,AUS,airplane,200,1990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,PAK,AUS,airplane,200,1993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,CHN,PAK,airplane,200,1994</w:t>
      </w:r>
      <w:proofErr w:type="gramEnd"/>
    </w:p>
    <w:p w:rsidR="003E73BA" w:rsidRDefault="003E73BA" w:rsidP="003E73BA"/>
    <w:p w:rsidR="003E73BA" w:rsidRPr="003E73BA" w:rsidRDefault="003E73BA" w:rsidP="003E73BA">
      <w:pPr>
        <w:rPr>
          <w:b/>
        </w:rPr>
      </w:pPr>
      <w:r>
        <w:rPr>
          <w:b/>
        </w:rPr>
        <w:t>S</w:t>
      </w:r>
      <w:r w:rsidRPr="003E73BA">
        <w:rPr>
          <w:b/>
        </w:rPr>
        <w:t>18_Dataset_</w:t>
      </w:r>
      <w:r>
        <w:rPr>
          <w:b/>
        </w:rPr>
        <w:t>User_Details</w:t>
      </w:r>
      <w:r w:rsidRPr="003E73BA">
        <w:rPr>
          <w:b/>
        </w:rPr>
        <w:t>.txt</w:t>
      </w:r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</w:t>
      </w:r>
      <w:proofErr w:type="gramStart"/>
      <w:r w:rsidRPr="003E73BA">
        <w:rPr>
          <w:sz w:val="16"/>
        </w:rPr>
        <w:t>,mark,15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2</w:t>
      </w:r>
      <w:proofErr w:type="gramStart"/>
      <w:r w:rsidRPr="003E73BA">
        <w:rPr>
          <w:sz w:val="16"/>
        </w:rPr>
        <w:t>,john,16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3</w:t>
      </w:r>
      <w:proofErr w:type="gramStart"/>
      <w:r w:rsidRPr="003E73BA">
        <w:rPr>
          <w:sz w:val="16"/>
        </w:rPr>
        <w:t>,luke,17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4</w:t>
      </w:r>
      <w:proofErr w:type="gramStart"/>
      <w:r w:rsidRPr="003E73BA">
        <w:rPr>
          <w:sz w:val="16"/>
        </w:rPr>
        <w:t>,lisa,27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5</w:t>
      </w:r>
      <w:proofErr w:type="gramStart"/>
      <w:r w:rsidRPr="003E73BA">
        <w:rPr>
          <w:sz w:val="16"/>
        </w:rPr>
        <w:t>,mark,25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6</w:t>
      </w:r>
      <w:proofErr w:type="gramStart"/>
      <w:r w:rsidRPr="003E73BA">
        <w:rPr>
          <w:sz w:val="16"/>
        </w:rPr>
        <w:t>,peter,22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7</w:t>
      </w:r>
      <w:proofErr w:type="gramStart"/>
      <w:r w:rsidRPr="003E73BA">
        <w:rPr>
          <w:sz w:val="16"/>
        </w:rPr>
        <w:t>,james,21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8</w:t>
      </w:r>
      <w:proofErr w:type="gramStart"/>
      <w:r w:rsidRPr="003E73BA">
        <w:rPr>
          <w:sz w:val="16"/>
        </w:rPr>
        <w:t>,andrew,55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9</w:t>
      </w:r>
      <w:proofErr w:type="gramStart"/>
      <w:r w:rsidRPr="003E73BA">
        <w:rPr>
          <w:sz w:val="16"/>
        </w:rPr>
        <w:t>,thomas,46</w:t>
      </w:r>
      <w:proofErr w:type="gramEnd"/>
    </w:p>
    <w:p w:rsidR="003E73BA" w:rsidRPr="003E73BA" w:rsidRDefault="003E73BA" w:rsidP="003E73BA">
      <w:pPr>
        <w:ind w:left="720"/>
        <w:rPr>
          <w:sz w:val="16"/>
        </w:rPr>
      </w:pPr>
      <w:r w:rsidRPr="003E73BA">
        <w:rPr>
          <w:sz w:val="16"/>
        </w:rPr>
        <w:t>10</w:t>
      </w:r>
      <w:proofErr w:type="gramStart"/>
      <w:r w:rsidRPr="003E73BA">
        <w:rPr>
          <w:sz w:val="16"/>
        </w:rPr>
        <w:t>,annie,44</w:t>
      </w:r>
      <w:proofErr w:type="gramEnd"/>
    </w:p>
    <w:p w:rsidR="003E73BA" w:rsidRDefault="003E73BA" w:rsidP="003E73BA"/>
    <w:p w:rsidR="003E73BA" w:rsidRDefault="003E73BA" w:rsidP="003E73BA">
      <w:r>
        <w:rPr>
          <w:b/>
        </w:rPr>
        <w:t>S</w:t>
      </w:r>
      <w:r w:rsidRPr="003E73BA">
        <w:rPr>
          <w:b/>
        </w:rPr>
        <w:t>18_Dataset</w:t>
      </w:r>
      <w:r>
        <w:t>_Transport.txt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airplane,</w:t>
      </w:r>
      <w:proofErr w:type="gramEnd"/>
      <w:r w:rsidRPr="003E73BA">
        <w:rPr>
          <w:sz w:val="16"/>
        </w:rPr>
        <w:t>170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car,</w:t>
      </w:r>
      <w:proofErr w:type="gramEnd"/>
      <w:r w:rsidRPr="003E73BA">
        <w:rPr>
          <w:sz w:val="16"/>
        </w:rPr>
        <w:t>140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train,</w:t>
      </w:r>
      <w:proofErr w:type="gramEnd"/>
      <w:r w:rsidRPr="003E73BA">
        <w:rPr>
          <w:sz w:val="16"/>
        </w:rPr>
        <w:t>120</w:t>
      </w:r>
    </w:p>
    <w:p w:rsidR="003E73BA" w:rsidRPr="003E73BA" w:rsidRDefault="003E73BA" w:rsidP="003E73BA">
      <w:pPr>
        <w:ind w:left="720"/>
        <w:rPr>
          <w:sz w:val="16"/>
        </w:rPr>
      </w:pPr>
      <w:proofErr w:type="gramStart"/>
      <w:r w:rsidRPr="003E73BA">
        <w:rPr>
          <w:sz w:val="16"/>
        </w:rPr>
        <w:t>ship,</w:t>
      </w:r>
      <w:proofErr w:type="gramEnd"/>
      <w:r w:rsidRPr="003E73BA">
        <w:rPr>
          <w:sz w:val="16"/>
        </w:rPr>
        <w:t>200</w:t>
      </w:r>
    </w:p>
    <w:p w:rsidR="00C06E53" w:rsidRDefault="003E73BA" w:rsidP="003E73BA">
      <w:r>
        <w:t xml:space="preserve"> </w:t>
      </w:r>
      <w:r w:rsidR="00C06E53">
        <w:br w:type="page"/>
      </w:r>
    </w:p>
    <w:p w:rsidR="000361D8" w:rsidRDefault="00230D39" w:rsidP="009951F1">
      <w:pPr>
        <w:pStyle w:val="Heading1"/>
      </w:pPr>
      <w:bookmarkStart w:id="8" w:name="_Toc496185558"/>
      <w:r>
        <w:lastRenderedPageBreak/>
        <w:t>Solution</w:t>
      </w:r>
      <w:bookmarkEnd w:id="8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._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._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3F7F5F"/>
          <w:sz w:val="16"/>
          <w:szCs w:val="20"/>
        </w:rPr>
        <w:t xml:space="preserve">//** Compute the 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the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following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329399"/>
          <w:sz w:val="16"/>
          <w:szCs w:val="20"/>
        </w:rPr>
        <w:t>holiday1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36E17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A36E17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A36E17">
        <w:rPr>
          <w:rFonts w:ascii="Consolas" w:hAnsi="Consolas" w:cs="Consolas"/>
          <w:color w:val="3F5FBF"/>
          <w:sz w:val="16"/>
          <w:szCs w:val="20"/>
        </w:rPr>
        <w:t>,</w:t>
      </w:r>
      <w:r w:rsidRPr="00A36E17">
        <w:rPr>
          <w:rFonts w:ascii="Consolas" w:hAnsi="Consolas" w:cs="Consolas"/>
          <w:color w:val="3F5FBF"/>
          <w:sz w:val="16"/>
          <w:szCs w:val="20"/>
          <w:u w:val="single"/>
        </w:rPr>
        <w:t>src</w:t>
      </w:r>
      <w:r w:rsidRPr="00A36E17">
        <w:rPr>
          <w:rFonts w:ascii="Consolas" w:hAnsi="Consolas" w:cs="Consolas"/>
          <w:color w:val="3F5FBF"/>
          <w:sz w:val="16"/>
          <w:szCs w:val="20"/>
        </w:rPr>
        <w:t>,</w:t>
      </w:r>
      <w:r w:rsidRPr="00A36E17">
        <w:rPr>
          <w:rFonts w:ascii="Consolas" w:hAnsi="Consolas" w:cs="Consolas"/>
          <w:color w:val="3F5FBF"/>
          <w:sz w:val="16"/>
          <w:szCs w:val="20"/>
          <w:u w:val="single"/>
        </w:rPr>
        <w:t>dest</w:t>
      </w:r>
      <w:r w:rsidRPr="00A36E17">
        <w:rPr>
          <w:rFonts w:ascii="Consolas" w:hAnsi="Consolas" w:cs="Consolas"/>
          <w:color w:val="3F5FBF"/>
          <w:sz w:val="16"/>
          <w:szCs w:val="20"/>
        </w:rPr>
        <w:t>,travelMode,distance,yearOfTravel</w:t>
      </w:r>
      <w:proofErr w:type="spellEnd"/>
      <w:proofErr w:type="gramEnd"/>
      <w:r w:rsidRPr="00A36E17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A36E1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A36E17">
        <w:rPr>
          <w:rFonts w:ascii="Consolas" w:hAnsi="Consolas" w:cs="Consolas"/>
          <w:color w:val="000000"/>
          <w:sz w:val="16"/>
          <w:szCs w:val="20"/>
        </w:rPr>
        <w:t>) = {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","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0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src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1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dest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A36E17">
        <w:rPr>
          <w:rFonts w:ascii="Consolas" w:hAnsi="Consolas" w:cs="Consolas"/>
          <w:color w:val="C48CFF"/>
          <w:sz w:val="16"/>
          <w:szCs w:val="20"/>
        </w:rPr>
        <w:t>2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travelMode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A36E17">
        <w:rPr>
          <w:rFonts w:ascii="Consolas" w:hAnsi="Consolas" w:cs="Consolas"/>
          <w:color w:val="C48CFF"/>
          <w:sz w:val="16"/>
          <w:szCs w:val="20"/>
        </w:rPr>
        <w:t>3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distance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A36E17">
        <w:rPr>
          <w:rFonts w:ascii="Consolas" w:hAnsi="Consolas" w:cs="Consolas"/>
          <w:color w:val="C48CFF"/>
          <w:sz w:val="16"/>
          <w:szCs w:val="20"/>
        </w:rPr>
        <w:t>4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5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A36E17">
        <w:rPr>
          <w:rFonts w:ascii="Consolas" w:hAnsi="Consolas" w:cs="Consolas"/>
          <w:color w:val="5E5EFF"/>
          <w:sz w:val="16"/>
          <w:szCs w:val="20"/>
        </w:rPr>
        <w:t>userID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A36E17">
        <w:rPr>
          <w:rFonts w:ascii="Consolas" w:hAnsi="Consolas" w:cs="Consolas"/>
          <w:color w:val="5E5EFF"/>
          <w:sz w:val="16"/>
          <w:szCs w:val="20"/>
        </w:rPr>
        <w:t>src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5E5EFF"/>
          <w:sz w:val="16"/>
          <w:szCs w:val="20"/>
        </w:rPr>
        <w:t>dest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5E5EFF"/>
          <w:sz w:val="16"/>
          <w:szCs w:val="20"/>
        </w:rPr>
        <w:t>travelMode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5E5EFF"/>
          <w:sz w:val="16"/>
          <w:szCs w:val="20"/>
        </w:rPr>
        <w:t>distance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5E5EFF"/>
          <w:sz w:val="16"/>
          <w:szCs w:val="20"/>
        </w:rPr>
        <w:t>yearOfTravel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A36E17">
        <w:rPr>
          <w:rFonts w:ascii="Consolas" w:hAnsi="Consolas" w:cs="Consolas"/>
          <w:color w:val="3F5FBF"/>
          <w:sz w:val="16"/>
          <w:szCs w:val="20"/>
        </w:rPr>
        <w:t>userID</w:t>
      </w:r>
      <w:proofErr w:type="gramStart"/>
      <w:r w:rsidRPr="00A36E17">
        <w:rPr>
          <w:rFonts w:ascii="Consolas" w:hAnsi="Consolas" w:cs="Consolas"/>
          <w:color w:val="3F5FBF"/>
          <w:sz w:val="16"/>
          <w:szCs w:val="20"/>
        </w:rPr>
        <w:t>,name</w:t>
      </w:r>
      <w:proofErr w:type="spellEnd"/>
      <w:proofErr w:type="gramEnd"/>
      <w:r w:rsidRPr="00A36E17">
        <w:rPr>
          <w:rFonts w:ascii="Consolas" w:hAnsi="Consolas" w:cs="Consolas"/>
          <w:color w:val="3F5FBF"/>
          <w:sz w:val="16"/>
          <w:szCs w:val="20"/>
        </w:rPr>
        <w:t xml:space="preserve"> and age) tuples. */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A36E1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A36E17">
        <w:rPr>
          <w:rFonts w:ascii="Consolas" w:hAnsi="Consolas" w:cs="Consolas"/>
          <w:color w:val="000000"/>
          <w:sz w:val="16"/>
          <w:szCs w:val="20"/>
        </w:rPr>
        <w:t>) = {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","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0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userName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1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age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A36E17">
        <w:rPr>
          <w:rFonts w:ascii="Consolas" w:hAnsi="Consolas" w:cs="Consolas"/>
          <w:color w:val="C48CFF"/>
          <w:sz w:val="16"/>
          <w:szCs w:val="20"/>
        </w:rPr>
        <w:t>2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A36E17">
        <w:rPr>
          <w:rFonts w:ascii="Consolas" w:hAnsi="Consolas" w:cs="Consolas"/>
          <w:color w:val="5E5EFF"/>
          <w:sz w:val="16"/>
          <w:szCs w:val="20"/>
        </w:rPr>
        <w:t>userID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A36E17">
        <w:rPr>
          <w:rFonts w:ascii="Consolas" w:hAnsi="Consolas" w:cs="Consolas"/>
          <w:color w:val="5E5EFF"/>
          <w:sz w:val="16"/>
          <w:szCs w:val="20"/>
        </w:rPr>
        <w:t>userName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5E5EFF"/>
          <w:sz w:val="16"/>
          <w:szCs w:val="20"/>
        </w:rPr>
        <w:t>age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3F5FBF"/>
          <w:sz w:val="16"/>
          <w:szCs w:val="20"/>
        </w:rPr>
        <w:t>/** A function that splits a line of input into (</w:t>
      </w:r>
      <w:proofErr w:type="spellStart"/>
      <w:r w:rsidRPr="00A36E17">
        <w:rPr>
          <w:rFonts w:ascii="Consolas" w:hAnsi="Consolas" w:cs="Consolas"/>
          <w:color w:val="3F5FBF"/>
          <w:sz w:val="16"/>
          <w:szCs w:val="20"/>
        </w:rPr>
        <w:t>transport</w:t>
      </w:r>
      <w:proofErr w:type="gramStart"/>
      <w:r w:rsidRPr="00A36E17">
        <w:rPr>
          <w:rFonts w:ascii="Consolas" w:hAnsi="Consolas" w:cs="Consolas"/>
          <w:color w:val="3F5FBF"/>
          <w:sz w:val="16"/>
          <w:szCs w:val="20"/>
        </w:rPr>
        <w:t>,cost</w:t>
      </w:r>
      <w:proofErr w:type="spellEnd"/>
      <w:proofErr w:type="gramEnd"/>
      <w:r w:rsidRPr="00A36E17">
        <w:rPr>
          <w:rFonts w:ascii="Consolas" w:hAnsi="Consolas" w:cs="Consolas"/>
          <w:color w:val="3F5FBF"/>
          <w:sz w:val="16"/>
          <w:szCs w:val="20"/>
        </w:rPr>
        <w:t>) tuples. */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A36E1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A36E17">
        <w:rPr>
          <w:rFonts w:ascii="Consolas" w:hAnsi="Consolas" w:cs="Consolas"/>
          <w:color w:val="000000"/>
          <w:sz w:val="16"/>
          <w:szCs w:val="20"/>
        </w:rPr>
        <w:t>) = {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>// Split by commas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640067"/>
          <w:sz w:val="16"/>
          <w:szCs w:val="20"/>
        </w:rPr>
        <w:t>line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","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transport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C48CFF"/>
          <w:sz w:val="16"/>
          <w:szCs w:val="20"/>
        </w:rPr>
        <w:t>0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cost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 = </w:t>
      </w:r>
      <w:r w:rsidRPr="00A36E17">
        <w:rPr>
          <w:rFonts w:ascii="Consolas" w:hAnsi="Consolas" w:cs="Consolas"/>
          <w:color w:val="5E5EFF"/>
          <w:sz w:val="16"/>
          <w:szCs w:val="20"/>
        </w:rPr>
        <w:t>fields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A36E17">
        <w:rPr>
          <w:rFonts w:ascii="Consolas" w:hAnsi="Consolas" w:cs="Consolas"/>
          <w:color w:val="C48CFF"/>
          <w:sz w:val="16"/>
          <w:szCs w:val="20"/>
        </w:rPr>
        <w:t>1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A36E17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a tuple that is our result.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(</w:t>
      </w:r>
      <w:proofErr w:type="spellStart"/>
      <w:proofErr w:type="gramStart"/>
      <w:r w:rsidRPr="00A36E17">
        <w:rPr>
          <w:rFonts w:ascii="Consolas" w:hAnsi="Consolas" w:cs="Consolas"/>
          <w:color w:val="5E5EFF"/>
          <w:sz w:val="16"/>
          <w:szCs w:val="20"/>
        </w:rPr>
        <w:t>transport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proofErr w:type="gramEnd"/>
      <w:r w:rsidRPr="00A36E17">
        <w:rPr>
          <w:rFonts w:ascii="Consolas" w:hAnsi="Consolas" w:cs="Consolas"/>
          <w:color w:val="5E5EFF"/>
          <w:sz w:val="16"/>
          <w:szCs w:val="20"/>
        </w:rPr>
        <w:t>cost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main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: Array[</w:t>
      </w:r>
      <w:r w:rsidRPr="00A36E1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A36E17">
        <w:rPr>
          <w:rFonts w:ascii="Consolas" w:hAnsi="Consolas" w:cs="Consolas"/>
          <w:color w:val="000000"/>
          <w:sz w:val="16"/>
          <w:szCs w:val="20"/>
        </w:rPr>
        <w:t>]) {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Logger.</w:t>
      </w:r>
      <w:r w:rsidRPr="00A36E17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"org"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Level.</w:t>
      </w:r>
      <w:r w:rsidRPr="00A36E17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"local[1]"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36E17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A36E17">
        <w:rPr>
          <w:rFonts w:ascii="Consolas" w:hAnsi="Consolas" w:cs="Consolas"/>
          <w:color w:val="2A00FF"/>
          <w:sz w:val="16"/>
          <w:szCs w:val="20"/>
        </w:rPr>
        <w:t>holidayData</w:t>
      </w:r>
      <w:proofErr w:type="spellEnd"/>
      <w:r w:rsidRPr="00A36E17">
        <w:rPr>
          <w:rFonts w:ascii="Consolas" w:hAnsi="Consolas" w:cs="Consolas"/>
          <w:color w:val="2A00FF"/>
          <w:sz w:val="16"/>
          <w:szCs w:val="20"/>
        </w:rPr>
        <w:t>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 Load each line of the source data into an RDD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lines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sc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"file:///N:/Datasets/S18_Dataset_Holidays.txt"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holidaysRDD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lines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travelInfo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lastRenderedPageBreak/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 Load each line of the source data into an RDD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linesU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sc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"file:///N:/Datasets/S18_Dataset_User_Details.txt"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usersRDD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lines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userInfo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 Load each line of the source data into an RDD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linesT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sc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2A00FF"/>
          <w:sz w:val="16"/>
          <w:szCs w:val="20"/>
        </w:rPr>
        <w:t>"file:///N:/Datasets/S18_Dataset_Transport.txt"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TransportRDD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lines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transportInfo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Assignment 18.1 problem 1"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  <w:u w:val="single"/>
        </w:rPr>
        <w:t>val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x = 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holidaysRDD.map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>(x =&gt; (x._1, x._6)).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distinct.map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>(x=</w:t>
      </w:r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&gt;(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>x._2,x._1)).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groupByKey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>().map (x =&gt; x._1 -&gt; x._2.sum)  Broken down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d1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holidaysRDD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_6</w:t>
      </w:r>
      <w:r w:rsidRPr="00A36E17">
        <w:rPr>
          <w:rFonts w:ascii="Consolas" w:hAnsi="Consolas" w:cs="Consolas"/>
          <w:color w:val="000000"/>
          <w:sz w:val="16"/>
          <w:szCs w:val="20"/>
        </w:rPr>
        <w:t>))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5E5EFF"/>
          <w:sz w:val="16"/>
          <w:szCs w:val="20"/>
        </w:rPr>
        <w:t>d1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d2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A36E17">
        <w:rPr>
          <w:rFonts w:ascii="Consolas" w:hAnsi="Consolas" w:cs="Consolas"/>
          <w:color w:val="5E5EFF"/>
          <w:sz w:val="16"/>
          <w:szCs w:val="20"/>
        </w:rPr>
        <w:t>d1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distinct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,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>))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5E5EFF"/>
          <w:sz w:val="16"/>
          <w:szCs w:val="20"/>
        </w:rPr>
        <w:t>d2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d3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d2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groupByKey</w:t>
      </w:r>
      <w:r w:rsidRPr="00A36E17">
        <w:rPr>
          <w:rFonts w:ascii="Consolas" w:hAnsi="Consolas" w:cs="Consolas"/>
          <w:color w:val="000000"/>
          <w:sz w:val="16"/>
          <w:szCs w:val="20"/>
        </w:rPr>
        <w:t>().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sum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Total number of trave</w:t>
      </w:r>
      <w:r>
        <w:rPr>
          <w:rFonts w:ascii="Consolas" w:hAnsi="Consolas" w:cs="Consolas"/>
          <w:color w:val="2A00FF"/>
          <w:sz w:val="16"/>
          <w:szCs w:val="20"/>
        </w:rPr>
        <w:t>lle</w:t>
      </w:r>
      <w:r w:rsidRPr="00A36E17">
        <w:rPr>
          <w:rFonts w:ascii="Consolas" w:hAnsi="Consolas" w:cs="Consolas"/>
          <w:color w:val="2A00FF"/>
          <w:sz w:val="16"/>
          <w:szCs w:val="20"/>
        </w:rPr>
        <w:t>rs per year 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gramStart"/>
      <w:r w:rsidRPr="00A36E17">
        <w:rPr>
          <w:rFonts w:ascii="Consolas" w:hAnsi="Consolas" w:cs="Consolas"/>
          <w:color w:val="5E5EFF"/>
          <w:sz w:val="16"/>
          <w:szCs w:val="20"/>
        </w:rPr>
        <w:t>d3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 xml:space="preserve">//Key = </w:t>
      </w:r>
      <w:proofErr w:type="spellStart"/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UsedID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 Value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= Year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A36E17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  <w:u w:val="single"/>
        </w:rPr>
        <w:t>val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totAirDist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holidaysRDD.map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>(x =&gt; (x._1 -&gt; x._6 -&gt; x._5)).</w:t>
      </w:r>
      <w:proofErr w:type="spellStart"/>
      <w:proofErr w:type="gramStart"/>
      <w:r w:rsidRPr="00A36E17">
        <w:rPr>
          <w:rFonts w:ascii="Consolas" w:hAnsi="Consolas" w:cs="Consolas"/>
          <w:color w:val="3F7F5F"/>
          <w:sz w:val="16"/>
          <w:szCs w:val="20"/>
        </w:rPr>
        <w:t>groupByKey</w:t>
      </w:r>
      <w:proofErr w:type="spellEnd"/>
      <w:r w:rsidRPr="00A36E17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3F7F5F"/>
          <w:sz w:val="16"/>
          <w:szCs w:val="20"/>
        </w:rPr>
        <w:t>).map(x=&gt;x._1 -&gt; x._2.sum).</w:t>
      </w:r>
      <w:proofErr w:type="spellStart"/>
      <w:r w:rsidRPr="00A36E17">
        <w:rPr>
          <w:rFonts w:ascii="Consolas" w:hAnsi="Consolas" w:cs="Consolas"/>
          <w:color w:val="3F7F5F"/>
          <w:sz w:val="16"/>
          <w:szCs w:val="20"/>
        </w:rPr>
        <w:t>sortByKey</w:t>
      </w:r>
      <w:proofErr w:type="spellEnd"/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Assignment 18.1 problem 2"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e1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holidaysRDD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_6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_5</w:t>
      </w:r>
      <w:r w:rsidRPr="00A36E17">
        <w:rPr>
          <w:rFonts w:ascii="Consolas" w:hAnsi="Consolas" w:cs="Consolas"/>
          <w:color w:val="000000"/>
          <w:sz w:val="16"/>
          <w:szCs w:val="20"/>
        </w:rPr>
        <w:t>))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5E5EFF"/>
          <w:sz w:val="16"/>
          <w:szCs w:val="20"/>
        </w:rPr>
        <w:t>e1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e2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e1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groupByKey</w:t>
      </w:r>
      <w:r w:rsidRPr="00A36E17">
        <w:rPr>
          <w:rFonts w:ascii="Consolas" w:hAnsi="Consolas" w:cs="Consolas"/>
          <w:color w:val="000000"/>
          <w:sz w:val="16"/>
          <w:szCs w:val="20"/>
        </w:rPr>
        <w:t>().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sum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36E17">
        <w:rPr>
          <w:rFonts w:ascii="Consolas" w:hAnsi="Consolas" w:cs="Consolas"/>
          <w:color w:val="5E5EFF"/>
          <w:sz w:val="16"/>
          <w:szCs w:val="20"/>
        </w:rPr>
        <w:t>e2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e3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e2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sortByKey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()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5E5EFF"/>
          <w:sz w:val="16"/>
          <w:szCs w:val="20"/>
        </w:rPr>
        <w:t>e3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Assignment 18.1 problem 2"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holidaysRDD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((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), 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_5</w:t>
      </w:r>
      <w:r w:rsidRPr="00A36E17">
        <w:rPr>
          <w:rFonts w:ascii="Consolas" w:hAnsi="Consolas" w:cs="Consolas"/>
          <w:color w:val="000000"/>
          <w:sz w:val="16"/>
          <w:szCs w:val="20"/>
        </w:rPr>
        <w:t>))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5E5EFF"/>
          <w:sz w:val="16"/>
          <w:szCs w:val="20"/>
        </w:rPr>
        <w:t>f1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f2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groupByKey</w:t>
      </w:r>
      <w:r w:rsidRPr="00A36E17">
        <w:rPr>
          <w:rFonts w:ascii="Consolas" w:hAnsi="Consolas" w:cs="Consolas"/>
          <w:color w:val="000000"/>
          <w:sz w:val="16"/>
          <w:szCs w:val="20"/>
        </w:rPr>
        <w:t>().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sum</w:t>
      </w:r>
      <w:r w:rsidRPr="00A36E17">
        <w:rPr>
          <w:rFonts w:ascii="Consolas" w:hAnsi="Consolas" w:cs="Consolas"/>
          <w:color w:val="000000"/>
          <w:sz w:val="16"/>
          <w:szCs w:val="20"/>
        </w:rPr>
        <w:t>))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36E17">
        <w:rPr>
          <w:rFonts w:ascii="Consolas" w:hAnsi="Consolas" w:cs="Consolas"/>
          <w:color w:val="5E5EFF"/>
          <w:sz w:val="16"/>
          <w:szCs w:val="20"/>
        </w:rPr>
        <w:t>f2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f3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sortBy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-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 xml:space="preserve">" </w:t>
      </w:r>
      <w:proofErr w:type="spellStart"/>
      <w:r w:rsidRPr="00A36E17">
        <w:rPr>
          <w:rFonts w:ascii="Consolas" w:hAnsi="Consolas" w:cs="Consolas"/>
          <w:color w:val="2A00FF"/>
          <w:sz w:val="16"/>
          <w:szCs w:val="20"/>
        </w:rPr>
        <w:t>Toatl</w:t>
      </w:r>
      <w:proofErr w:type="spellEnd"/>
      <w:r w:rsidRPr="00A36E17">
        <w:rPr>
          <w:rFonts w:ascii="Consolas" w:hAnsi="Consolas" w:cs="Consolas"/>
          <w:color w:val="2A00FF"/>
          <w:sz w:val="16"/>
          <w:szCs w:val="20"/>
        </w:rPr>
        <w:t xml:space="preserve"> air distance covered per user/year"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36E17">
        <w:rPr>
          <w:rFonts w:ascii="Consolas" w:hAnsi="Consolas" w:cs="Consolas"/>
          <w:color w:val="5E5EFF"/>
          <w:sz w:val="16"/>
          <w:szCs w:val="20"/>
        </w:rPr>
        <w:t>f3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A36E17">
        <w:rPr>
          <w:rFonts w:ascii="Consolas" w:hAnsi="Consolas" w:cs="Consolas"/>
          <w:color w:val="3F7F5F"/>
          <w:sz w:val="16"/>
          <w:szCs w:val="20"/>
        </w:rPr>
        <w:t>//This is to give top user or users if more than 1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f4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f3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sortBy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-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topx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=</w:t>
      </w:r>
      <w:r w:rsidRPr="00A36E17">
        <w:rPr>
          <w:rFonts w:ascii="Consolas" w:hAnsi="Consolas" w:cs="Consolas"/>
          <w:color w:val="5E5EFF"/>
          <w:sz w:val="16"/>
          <w:szCs w:val="20"/>
        </w:rPr>
        <w:t>f4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)).</w:t>
      </w:r>
      <w:r w:rsidRPr="00A36E17">
        <w:rPr>
          <w:rFonts w:ascii="Consolas" w:hAnsi="Consolas" w:cs="Consolas"/>
          <w:color w:val="4C4C4C"/>
          <w:sz w:val="16"/>
          <w:szCs w:val="20"/>
        </w:rPr>
        <w:t>max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"The top distance is 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+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topx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mfly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f4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filter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4C4C4C"/>
          <w:sz w:val="16"/>
          <w:szCs w:val="20"/>
        </w:rPr>
        <w:t>==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topx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 xml:space="preserve">"User </w:t>
      </w:r>
      <w:proofErr w:type="spellStart"/>
      <w:r w:rsidRPr="00A36E17">
        <w:rPr>
          <w:rFonts w:ascii="Consolas" w:hAnsi="Consolas" w:cs="Consolas"/>
          <w:color w:val="2A00FF"/>
          <w:sz w:val="16"/>
          <w:szCs w:val="20"/>
        </w:rPr>
        <w:t>traveled</w:t>
      </w:r>
      <w:proofErr w:type="spellEnd"/>
      <w:r w:rsidRPr="00A36E17">
        <w:rPr>
          <w:rFonts w:ascii="Consolas" w:hAnsi="Consolas" w:cs="Consolas"/>
          <w:color w:val="2A00FF"/>
          <w:sz w:val="16"/>
          <w:szCs w:val="20"/>
        </w:rPr>
        <w:t xml:space="preserve"> the largest distance till date"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mfly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Assignment 18.1 problem 4"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g1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holidaysRDD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=&gt;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_3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C48CFF"/>
          <w:sz w:val="16"/>
          <w:szCs w:val="20"/>
        </w:rPr>
        <w:t>1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groupByKey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5E5EFF"/>
          <w:sz w:val="16"/>
          <w:szCs w:val="20"/>
        </w:rPr>
        <w:t>g1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5E5EFF"/>
          <w:sz w:val="16"/>
          <w:szCs w:val="20"/>
        </w:rPr>
        <w:t>g2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36E17">
        <w:rPr>
          <w:rFonts w:ascii="Consolas" w:hAnsi="Consolas" w:cs="Consolas"/>
          <w:color w:val="5E5EFF"/>
          <w:sz w:val="16"/>
          <w:szCs w:val="20"/>
        </w:rPr>
        <w:t>g1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map</w:t>
      </w: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_1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-&gt;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sum</w:t>
      </w:r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A36E17">
        <w:rPr>
          <w:rFonts w:ascii="Consolas" w:hAnsi="Consolas" w:cs="Consolas"/>
          <w:color w:val="5E5EFF"/>
          <w:sz w:val="16"/>
          <w:szCs w:val="20"/>
        </w:rPr>
        <w:t>g2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foreach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"-----------------------------"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preferredDestination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A36E17">
        <w:rPr>
          <w:rFonts w:ascii="Consolas" w:hAnsi="Consolas" w:cs="Consolas"/>
          <w:color w:val="5E5EFF"/>
          <w:sz w:val="16"/>
          <w:szCs w:val="20"/>
        </w:rPr>
        <w:t>g2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4C4C4C"/>
          <w:sz w:val="16"/>
          <w:szCs w:val="20"/>
        </w:rPr>
        <w:t>sortBy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=&gt; -</w:t>
      </w:r>
      <w:r w:rsidRPr="00A36E17">
        <w:rPr>
          <w:rFonts w:ascii="Consolas" w:hAnsi="Consolas" w:cs="Consolas"/>
          <w:color w:val="640067"/>
          <w:sz w:val="16"/>
          <w:szCs w:val="20"/>
        </w:rPr>
        <w:t>x</w:t>
      </w:r>
      <w:r w:rsidRPr="00A36E17">
        <w:rPr>
          <w:rFonts w:ascii="Consolas" w:hAnsi="Consolas" w:cs="Consolas"/>
          <w:color w:val="000000"/>
          <w:sz w:val="16"/>
          <w:szCs w:val="20"/>
        </w:rPr>
        <w:t>.</w:t>
      </w:r>
      <w:r w:rsidRPr="00A36E17">
        <w:rPr>
          <w:rFonts w:ascii="Consolas" w:hAnsi="Consolas" w:cs="Consolas"/>
          <w:color w:val="0000C0"/>
          <w:sz w:val="16"/>
          <w:szCs w:val="20"/>
        </w:rPr>
        <w:t>_2</w:t>
      </w:r>
      <w:r w:rsidRPr="00A36E17">
        <w:rPr>
          <w:rFonts w:ascii="Consolas" w:hAnsi="Consolas" w:cs="Consolas"/>
          <w:color w:val="000000"/>
          <w:sz w:val="16"/>
          <w:szCs w:val="20"/>
        </w:rPr>
        <w:t>).</w:t>
      </w:r>
      <w:r w:rsidRPr="00A36E17">
        <w:rPr>
          <w:rFonts w:ascii="Consolas" w:hAnsi="Consolas" w:cs="Consolas"/>
          <w:color w:val="4C4C4C"/>
          <w:sz w:val="16"/>
          <w:szCs w:val="20"/>
        </w:rPr>
        <w:t>first</w:t>
      </w:r>
      <w:r w:rsidRPr="00A36E17">
        <w:rPr>
          <w:rFonts w:ascii="Consolas" w:hAnsi="Consolas" w:cs="Consolas"/>
          <w:color w:val="000000"/>
          <w:sz w:val="16"/>
          <w:szCs w:val="20"/>
        </w:rPr>
        <w:t>()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A36E1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36E17">
        <w:rPr>
          <w:rFonts w:ascii="Consolas" w:hAnsi="Consolas" w:cs="Consolas"/>
          <w:color w:val="2A00FF"/>
          <w:sz w:val="16"/>
          <w:szCs w:val="20"/>
        </w:rPr>
        <w:t>" The preferred destination is "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36E17">
        <w:rPr>
          <w:rFonts w:ascii="Consolas" w:hAnsi="Consolas" w:cs="Consolas"/>
          <w:color w:val="4C4C4C"/>
          <w:sz w:val="16"/>
          <w:szCs w:val="20"/>
        </w:rPr>
        <w:t>+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5E5EFF"/>
          <w:sz w:val="16"/>
          <w:szCs w:val="20"/>
        </w:rPr>
        <w:t>preferredDestination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A36E17" w:rsidRPr="00A36E17" w:rsidRDefault="00A36E17" w:rsidP="00A36E1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}</w:t>
      </w:r>
    </w:p>
    <w:p w:rsidR="00A36E17" w:rsidRDefault="00A36E17" w:rsidP="00A36E17">
      <w:pPr>
        <w:rPr>
          <w:rFonts w:asciiTheme="minorHAnsi" w:hAnsiTheme="minorHAnsi" w:cstheme="minorBidi"/>
          <w:sz w:val="22"/>
          <w:szCs w:val="22"/>
        </w:rPr>
      </w:pPr>
    </w:p>
    <w:p w:rsidR="003E73BA" w:rsidRDefault="003E73BA" w:rsidP="002057C0">
      <w:pPr>
        <w:autoSpaceDE w:val="0"/>
        <w:autoSpaceDN w:val="0"/>
        <w:adjustRightInd w:val="0"/>
      </w:pPr>
    </w:p>
    <w:p w:rsidR="003E73BA" w:rsidRDefault="003E73BA">
      <w:pPr>
        <w:jc w:val="left"/>
        <w:rPr>
          <w:b/>
          <w:sz w:val="40"/>
        </w:rPr>
      </w:pPr>
      <w:r>
        <w:br w:type="page"/>
      </w:r>
    </w:p>
    <w:p w:rsidR="003E73BA" w:rsidRDefault="003E73BA" w:rsidP="003E73BA">
      <w:pPr>
        <w:pStyle w:val="Heading1"/>
      </w:pPr>
      <w:bookmarkStart w:id="9" w:name="_Toc496185559"/>
      <w:r>
        <w:lastRenderedPageBreak/>
        <w:t>Results</w:t>
      </w:r>
      <w:bookmarkEnd w:id="9"/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Assignment 18.1 problem 1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,6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,9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,8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,7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,6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,9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,8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,8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Total number of </w:t>
      </w:r>
      <w:r w:rsidRPr="00A36E17">
        <w:rPr>
          <w:rFonts w:ascii="Consolas" w:hAnsi="Consolas" w:cs="Consolas"/>
          <w:color w:val="000000"/>
          <w:sz w:val="16"/>
          <w:szCs w:val="20"/>
        </w:rPr>
        <w:t>trave</w:t>
      </w:r>
      <w:r>
        <w:rPr>
          <w:rFonts w:ascii="Consolas" w:hAnsi="Consolas" w:cs="Consolas"/>
          <w:color w:val="000000"/>
          <w:sz w:val="16"/>
          <w:szCs w:val="20"/>
        </w:rPr>
        <w:t>ll</w:t>
      </w:r>
      <w:r w:rsidRPr="00A36E17">
        <w:rPr>
          <w:rFonts w:ascii="Consolas" w:hAnsi="Consolas" w:cs="Consolas"/>
          <w:color w:val="000000"/>
          <w:sz w:val="16"/>
          <w:szCs w:val="20"/>
        </w:rPr>
        <w:t>ers</w:t>
      </w:r>
      <w:r w:rsidRPr="00A36E17">
        <w:rPr>
          <w:rFonts w:ascii="Consolas" w:hAnsi="Consolas" w:cs="Consolas"/>
          <w:color w:val="000000"/>
          <w:sz w:val="16"/>
          <w:szCs w:val="20"/>
        </w:rPr>
        <w:t xml:space="preserve"> per year 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,37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(1993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,22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Assignment 18.1 problem 2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lastRenderedPageBreak/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((2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((3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((4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((5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,1994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((6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((7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((8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,1991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((9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),400)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lastRenderedPageBreak/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,1990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,1992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((10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,1993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Assignment 18.1 problem 2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(5,200)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Toatl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air distance covered per user/year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(4,600)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(6,600)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(3,600)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(7,600)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(9,600)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(8,600)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(10,600)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(2,600)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The top distance is 800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User 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traveled</w:t>
      </w:r>
      <w:proofErr w:type="spellEnd"/>
      <w:r w:rsidRPr="00A36E17">
        <w:rPr>
          <w:rFonts w:ascii="Consolas" w:hAnsi="Consolas" w:cs="Consolas"/>
          <w:color w:val="000000"/>
          <w:sz w:val="16"/>
          <w:szCs w:val="20"/>
        </w:rPr>
        <w:t xml:space="preserve"> the largest distance till date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(1,800)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(5,800)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Assignment 18.1 problem 4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CHN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,CompactBuffer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(1, 1, 1, 1, 1, 1, 1))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IND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,CompactBuffer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(1, 1, 1, 1, 1, 1, 1, 1, 1))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PAK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,CompactBuffer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(1, 1, 1, 1, 1))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RUS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,CompactBuffer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(1, 1, 1, 1, 1, 1))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A36E17">
        <w:rPr>
          <w:rFonts w:ascii="Consolas" w:hAnsi="Consolas" w:cs="Consolas"/>
          <w:color w:val="000000"/>
          <w:sz w:val="16"/>
          <w:szCs w:val="20"/>
        </w:rPr>
        <w:t>AUS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,CompactBuffer</w:t>
      </w:r>
      <w:proofErr w:type="spellEnd"/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(1, 1, 1, 1, 1))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(CHN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,7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lastRenderedPageBreak/>
        <w:t>(IND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,9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(PAK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(RUS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,6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(AUS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,5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>-----------------------------</w:t>
      </w:r>
    </w:p>
    <w:p w:rsidR="00A36E17" w:rsidRPr="00A36E17" w:rsidRDefault="00A36E17" w:rsidP="00A36E17">
      <w:pPr>
        <w:rPr>
          <w:rFonts w:ascii="Consolas" w:hAnsi="Consolas" w:cs="Consolas"/>
          <w:color w:val="000000"/>
          <w:sz w:val="16"/>
          <w:szCs w:val="20"/>
        </w:rPr>
      </w:pPr>
      <w:r w:rsidRPr="00A36E17">
        <w:rPr>
          <w:rFonts w:ascii="Consolas" w:hAnsi="Consolas" w:cs="Consolas"/>
          <w:color w:val="000000"/>
          <w:sz w:val="16"/>
          <w:szCs w:val="20"/>
        </w:rPr>
        <w:t xml:space="preserve"> The preferred destination is (IND</w:t>
      </w:r>
      <w:proofErr w:type="gramStart"/>
      <w:r w:rsidRPr="00A36E17">
        <w:rPr>
          <w:rFonts w:ascii="Consolas" w:hAnsi="Consolas" w:cs="Consolas"/>
          <w:color w:val="000000"/>
          <w:sz w:val="16"/>
          <w:szCs w:val="20"/>
        </w:rPr>
        <w:t>,9</w:t>
      </w:r>
      <w:proofErr w:type="gramEnd"/>
      <w:r w:rsidRPr="00A36E17">
        <w:rPr>
          <w:rFonts w:ascii="Consolas" w:hAnsi="Consolas" w:cs="Consolas"/>
          <w:color w:val="000000"/>
          <w:sz w:val="16"/>
          <w:szCs w:val="20"/>
        </w:rPr>
        <w:t>)</w:t>
      </w:r>
    </w:p>
    <w:p w:rsidR="00A36E17" w:rsidRPr="00A36E17" w:rsidRDefault="00A36E17" w:rsidP="00A36E17"/>
    <w:sectPr w:rsidR="00A36E17" w:rsidRPr="00A36E17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F2" w:rsidRDefault="00752FF2">
      <w:r>
        <w:separator/>
      </w:r>
    </w:p>
  </w:endnote>
  <w:endnote w:type="continuationSeparator" w:id="0">
    <w:p w:rsidR="00752FF2" w:rsidRDefault="0075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266C6C" wp14:editId="4C1A404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F2" w:rsidRDefault="00752FF2">
      <w:r>
        <w:separator/>
      </w:r>
    </w:p>
  </w:footnote>
  <w:footnote w:type="continuationSeparator" w:id="0">
    <w:p w:rsidR="00752FF2" w:rsidRDefault="00752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8FF74BC" wp14:editId="7B2E52AB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7"/>
  </w:num>
  <w:num w:numId="13">
    <w:abstractNumId w:val="22"/>
  </w:num>
  <w:num w:numId="14">
    <w:abstractNumId w:val="28"/>
  </w:num>
  <w:num w:numId="15">
    <w:abstractNumId w:val="23"/>
  </w:num>
  <w:num w:numId="16">
    <w:abstractNumId w:val="25"/>
  </w:num>
  <w:num w:numId="17">
    <w:abstractNumId w:val="21"/>
  </w:num>
  <w:num w:numId="18">
    <w:abstractNumId w:val="24"/>
  </w:num>
  <w:num w:numId="19">
    <w:abstractNumId w:val="29"/>
  </w:num>
  <w:num w:numId="2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3B083-931D-4F58-AE79-50C14EDB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10343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2017-10-19T13:10:00Z</dcterms:created>
  <dcterms:modified xsi:type="dcterms:W3CDTF">2017-10-19T13:10:00Z</dcterms:modified>
</cp:coreProperties>
</file>